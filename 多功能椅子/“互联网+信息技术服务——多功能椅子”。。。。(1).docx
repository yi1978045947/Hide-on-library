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黑体"/>
          <w:b/>
          <w:bCs/>
          <w:sz w:val="84"/>
          <w:szCs w:val="84"/>
        </w:rPr>
      </w:pPr>
      <w:r>
        <w:rPr>
          <w:rFonts w:hint="eastAsia" w:ascii="宋体" w:hAnsi="宋体"/>
          <w:sz w:val="24"/>
        </w:rPr>
        <w:drawing>
          <wp:anchor distT="0" distB="0" distL="0" distR="0" simplePos="0" relativeHeight="1024" behindDoc="0" locked="0" layoutInCell="1" allowOverlap="1">
            <wp:simplePos x="0" y="0"/>
            <wp:positionH relativeFrom="column">
              <wp:posOffset>-539115</wp:posOffset>
            </wp:positionH>
            <wp:positionV relativeFrom="page">
              <wp:posOffset>472440</wp:posOffset>
            </wp:positionV>
            <wp:extent cx="6238240" cy="1140460"/>
            <wp:effectExtent l="0" t="0" r="0" b="2540"/>
            <wp:wrapNone/>
            <wp:docPr id="1026" name="图片 102"/>
            <wp:cNvGraphicFramePr/>
            <a:graphic xmlns:a="http://schemas.openxmlformats.org/drawingml/2006/main">
              <a:graphicData uri="http://schemas.openxmlformats.org/drawingml/2006/picture">
                <pic:pic xmlns:pic="http://schemas.openxmlformats.org/drawingml/2006/picture">
                  <pic:nvPicPr>
                    <pic:cNvPr id="1026" name="图片 102"/>
                    <pic:cNvPicPr/>
                  </pic:nvPicPr>
                  <pic:blipFill>
                    <a:blip r:embed="rId7" cstate="print"/>
                    <a:srcRect/>
                    <a:stretch>
                      <a:fillRect/>
                    </a:stretch>
                  </pic:blipFill>
                  <pic:spPr>
                    <a:xfrm>
                      <a:off x="0" y="0"/>
                      <a:ext cx="6238240" cy="1140460"/>
                    </a:xfrm>
                    <a:prstGeom prst="rect">
                      <a:avLst/>
                    </a:prstGeom>
                    <a:ln>
                      <a:noFill/>
                    </a:ln>
                  </pic:spPr>
                </pic:pic>
              </a:graphicData>
            </a:graphic>
          </wp:anchor>
        </w:drawing>
      </w:r>
    </w:p>
    <w:p>
      <w:pPr>
        <w:rPr>
          <w:rFonts w:ascii="黑体" w:hAnsi="黑体" w:eastAsia="黑体" w:cs="黑体"/>
          <w:b/>
          <w:bCs/>
          <w:sz w:val="84"/>
          <w:szCs w:val="84"/>
        </w:rPr>
      </w:pPr>
      <w:r>
        <w:rPr>
          <w:rFonts w:hint="eastAsia" w:ascii="黑体" w:hAnsi="黑体" w:eastAsia="黑体" w:cs="黑体"/>
          <w:b/>
          <w:bCs/>
          <w:sz w:val="84"/>
          <w:szCs w:val="84"/>
        </w:rPr>
        <w:t>互联网+ 全国大学生创新创业大赛</w:t>
      </w:r>
    </w:p>
    <w:p>
      <w:pPr>
        <w:ind w:firstLine="2160" w:firstLineChars="300"/>
      </w:pPr>
      <w:r>
        <w:rPr>
          <w:rFonts w:hint="eastAsia" w:ascii="黑体" w:hAnsi="黑体" w:eastAsia="黑体" w:cs="黑体"/>
          <w:bCs/>
          <w:color w:val="4BACC6"/>
          <w:sz w:val="72"/>
          <w:szCs w:val="72"/>
          <w:u w:val="single"/>
          <w:lang w:val="en-US" w:eastAsia="zh-CN"/>
        </w:rPr>
        <w:t>超级</w:t>
      </w:r>
      <w:r>
        <w:rPr>
          <w:rFonts w:hint="eastAsia" w:ascii="黑体" w:hAnsi="黑体" w:eastAsia="黑体" w:cs="黑体"/>
          <w:bCs/>
          <w:color w:val="4BACC6"/>
          <w:sz w:val="72"/>
          <w:szCs w:val="72"/>
          <w:u w:val="single"/>
        </w:rPr>
        <w:t>椅子</w:t>
      </w:r>
      <w:r>
        <w:drawing>
          <wp:inline distT="0" distB="0" distL="0" distR="0">
            <wp:extent cx="2628900" cy="197548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8" cstate="print"/>
                    <a:srcRect/>
                    <a:stretch>
                      <a:fillRect/>
                    </a:stretch>
                  </pic:blipFill>
                  <pic:spPr>
                    <a:xfrm>
                      <a:off x="0" y="0"/>
                      <a:ext cx="2628900" cy="1975782"/>
                    </a:xfrm>
                    <a:prstGeom prst="rect">
                      <a:avLst/>
                    </a:prstGeom>
                  </pic:spPr>
                </pic:pic>
              </a:graphicData>
            </a:graphic>
          </wp:inline>
        </w:drawing>
      </w:r>
    </w:p>
    <w:p>
      <w:pPr>
        <w:ind w:firstLine="2160" w:firstLineChars="300"/>
        <w:rPr>
          <w:rFonts w:ascii="黑体" w:hAnsi="黑体" w:eastAsia="黑体" w:cs="黑体"/>
          <w:bCs/>
          <w:color w:val="4BACC6"/>
          <w:sz w:val="72"/>
          <w:szCs w:val="72"/>
          <w:u w:val="single"/>
        </w:rPr>
      </w:pPr>
    </w:p>
    <w:p>
      <w:pPr>
        <w:ind w:firstLine="2520" w:firstLineChars="900"/>
        <w:rPr>
          <w:rFonts w:ascii="黑体" w:hAnsi="黑体" w:eastAsia="黑体" w:cs="黑体"/>
          <w:sz w:val="28"/>
          <w:szCs w:val="28"/>
          <w:u w:val="single"/>
        </w:rPr>
      </w:pPr>
      <w:r>
        <w:rPr>
          <w:rFonts w:hint="eastAsia" w:ascii="黑体" w:hAnsi="黑体" w:eastAsia="黑体" w:cs="黑体"/>
          <w:sz w:val="28"/>
          <w:szCs w:val="28"/>
        </w:rPr>
        <w:t>推荐系别：</w:t>
      </w:r>
      <w:r>
        <w:rPr>
          <w:rFonts w:hint="eastAsia" w:ascii="黑体" w:hAnsi="黑体" w:eastAsia="黑体" w:cs="黑体"/>
          <w:sz w:val="28"/>
          <w:szCs w:val="28"/>
          <w:u w:val="thick"/>
        </w:rPr>
        <w:t>信息工程系</w:t>
      </w:r>
    </w:p>
    <w:p>
      <w:pPr>
        <w:jc w:val="center"/>
        <w:rPr>
          <w:rFonts w:ascii="黑体" w:hAnsi="黑体" w:eastAsia="黑体" w:cs="黑体"/>
          <w:sz w:val="28"/>
          <w:szCs w:val="28"/>
        </w:rPr>
      </w:pPr>
      <w:r>
        <w:rPr>
          <w:rFonts w:hint="eastAsia" w:ascii="黑体" w:hAnsi="黑体" w:eastAsia="黑体" w:cs="黑体"/>
          <w:sz w:val="28"/>
          <w:szCs w:val="28"/>
        </w:rPr>
        <w:t xml:space="preserve">           项目类型：</w:t>
      </w:r>
      <w:r>
        <w:rPr>
          <w:rFonts w:hint="eastAsia" w:ascii="黑体" w:hAnsi="黑体" w:eastAsia="黑体" w:cs="黑体"/>
          <w:sz w:val="28"/>
          <w:szCs w:val="28"/>
          <w:u w:val="thick"/>
        </w:rPr>
        <w:t>“互联网”+信息技术服务</w:t>
      </w:r>
    </w:p>
    <w:p>
      <w:pPr>
        <w:ind w:firstLine="2520" w:firstLineChars="900"/>
        <w:rPr>
          <w:rFonts w:ascii="黑体" w:hAnsi="黑体" w:eastAsia="黑体" w:cs="黑体"/>
          <w:sz w:val="28"/>
          <w:szCs w:val="28"/>
          <w:u w:val="thick"/>
        </w:rPr>
      </w:pPr>
      <w:r>
        <w:rPr>
          <w:rFonts w:hint="eastAsia" w:ascii="黑体" w:hAnsi="黑体" w:eastAsia="黑体" w:cs="黑体"/>
          <w:sz w:val="28"/>
          <w:szCs w:val="28"/>
        </w:rPr>
        <w:t>项目负责人</w:t>
      </w:r>
      <w:r>
        <w:rPr>
          <w:rFonts w:hint="eastAsia" w:ascii="黑体" w:hAnsi="黑体" w:eastAsia="黑体" w:cs="黑体"/>
          <w:sz w:val="28"/>
          <w:szCs w:val="28"/>
          <w:lang w:eastAsia="zh-CN"/>
        </w:rPr>
        <w:t>：</w:t>
      </w:r>
    </w:p>
    <w:p>
      <w:pPr>
        <w:ind w:firstLine="2520" w:firstLineChars="900"/>
        <w:rPr>
          <w:rFonts w:ascii="黑体" w:hAnsi="黑体" w:eastAsia="黑体" w:cs="黑体"/>
          <w:sz w:val="28"/>
          <w:szCs w:val="28"/>
          <w:u w:val="thick"/>
        </w:rPr>
      </w:pPr>
      <w:r>
        <w:rPr>
          <w:rFonts w:hint="eastAsia" w:ascii="黑体" w:hAnsi="黑体" w:eastAsia="黑体" w:cs="黑体"/>
          <w:sz w:val="28"/>
          <w:szCs w:val="28"/>
        </w:rPr>
        <w:t>联系电话：</w:t>
      </w:r>
    </w:p>
    <w:p>
      <w:pPr>
        <w:ind w:firstLine="2520" w:firstLineChars="900"/>
        <w:rPr>
          <w:rFonts w:hint="eastAsia" w:ascii="黑体" w:hAnsi="黑体" w:eastAsia="黑体" w:cs="黑体"/>
          <w:sz w:val="28"/>
          <w:szCs w:val="28"/>
          <w:u w:val="thick"/>
          <w:lang w:val="en-US" w:eastAsia="zh-CN"/>
        </w:rPr>
      </w:pPr>
      <w:r>
        <w:rPr>
          <w:rFonts w:hint="eastAsia" w:ascii="黑体" w:hAnsi="黑体" w:eastAsia="黑体" w:cs="黑体"/>
          <w:sz w:val="28"/>
          <w:szCs w:val="28"/>
        </w:rPr>
        <w:t>指导老师：</w:t>
      </w:r>
      <w:r>
        <w:rPr>
          <w:rFonts w:hint="eastAsia" w:ascii="黑体" w:hAnsi="黑体" w:eastAsia="黑体" w:cs="黑体"/>
          <w:sz w:val="28"/>
          <w:szCs w:val="28"/>
          <w:lang w:val="en-US" w:eastAsia="zh-CN"/>
        </w:rPr>
        <w:t>周龙</w:t>
      </w:r>
    </w:p>
    <w:p>
      <w:pPr>
        <w:ind w:firstLine="2520" w:firstLineChars="900"/>
        <w:rPr>
          <w:rFonts w:ascii="黑体" w:hAnsi="黑体" w:eastAsia="黑体" w:cs="黑体"/>
          <w:sz w:val="28"/>
          <w:szCs w:val="28"/>
          <w:u w:val="thick"/>
        </w:rPr>
      </w:pPr>
    </w:p>
    <w:p>
      <w:pPr>
        <w:ind w:firstLine="2520" w:firstLineChars="900"/>
        <w:rPr>
          <w:rFonts w:ascii="黑体" w:hAnsi="黑体" w:eastAsia="黑体" w:cs="黑体"/>
          <w:sz w:val="28"/>
          <w:szCs w:val="28"/>
          <w:u w:val="thick"/>
        </w:rPr>
      </w:pPr>
    </w:p>
    <w:p>
      <w:pPr>
        <w:ind w:firstLine="2520" w:firstLineChars="900"/>
        <w:rPr>
          <w:rFonts w:ascii="黑体" w:hAnsi="黑体" w:eastAsia="黑体" w:cs="黑体"/>
          <w:sz w:val="28"/>
          <w:szCs w:val="28"/>
          <w:u w:val="thick"/>
        </w:rPr>
      </w:pPr>
    </w:p>
    <w:p>
      <w:pPr>
        <w:ind w:firstLine="3915" w:firstLineChars="750"/>
        <w:jc w:val="left"/>
        <w:rPr>
          <w:rFonts w:hint="eastAsia" w:ascii="黑体" w:hAnsi="黑体" w:eastAsia="黑体" w:cs="黑体"/>
          <w:b/>
          <w:sz w:val="52"/>
          <w:szCs w:val="52"/>
          <w:u w:val="thick"/>
        </w:rPr>
      </w:pPr>
    </w:p>
    <w:p>
      <w:pPr>
        <w:ind w:firstLine="3915" w:firstLineChars="750"/>
        <w:jc w:val="left"/>
        <w:rPr>
          <w:rFonts w:ascii="黑体" w:hAnsi="黑体" w:eastAsia="黑体" w:cs="黑体"/>
          <w:b/>
          <w:sz w:val="52"/>
          <w:szCs w:val="52"/>
          <w:u w:val="thick"/>
        </w:rPr>
      </w:pPr>
      <w:r>
        <w:rPr>
          <w:rFonts w:hint="eastAsia" w:ascii="黑体" w:hAnsi="黑体" w:eastAsia="黑体" w:cs="黑体"/>
          <w:b/>
          <w:sz w:val="52"/>
          <w:szCs w:val="52"/>
          <w:u w:val="thick"/>
        </w:rPr>
        <w:t>目录</w:t>
      </w:r>
    </w:p>
    <w:p>
      <w:pPr>
        <w:pStyle w:val="17"/>
        <w:numPr>
          <w:ilvl w:val="0"/>
          <w:numId w:val="1"/>
        </w:numPr>
        <w:ind w:firstLineChars="0"/>
        <w:rPr>
          <w:rFonts w:ascii="黑体" w:hAnsi="黑体" w:eastAsia="黑体" w:cs="黑体"/>
          <w:sz w:val="32"/>
          <w:szCs w:val="32"/>
        </w:rPr>
      </w:pPr>
      <w:r>
        <w:rPr>
          <w:rFonts w:hint="eastAsia" w:ascii="黑体" w:hAnsi="黑体" w:eastAsia="黑体" w:cs="黑体"/>
          <w:sz w:val="32"/>
          <w:szCs w:val="32"/>
        </w:rPr>
        <w:t xml:space="preserve"> 项目简介</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2"/>
        </w:numPr>
        <w:ind w:firstLineChars="0"/>
        <w:rPr>
          <w:rFonts w:ascii="黑体" w:hAnsi="黑体" w:eastAsia="黑体" w:cs="黑体"/>
          <w:sz w:val="32"/>
          <w:szCs w:val="32"/>
        </w:rPr>
      </w:pPr>
      <w:r>
        <w:rPr>
          <w:rFonts w:hint="eastAsia" w:ascii="黑体" w:hAnsi="黑体" w:eastAsia="黑体" w:cs="黑体"/>
          <w:sz w:val="32"/>
          <w:szCs w:val="32"/>
        </w:rPr>
        <w:t>项目背景</w:t>
      </w:r>
      <w:r>
        <w:rPr>
          <w:rFonts w:ascii="黑体" w:hAnsi="黑体" w:eastAsia="黑体" w:cs="黑体"/>
          <w:sz w:val="32"/>
          <w:szCs w:val="32"/>
        </w:rPr>
        <w:t>……………</w:t>
      </w:r>
    </w:p>
    <w:p>
      <w:pPr>
        <w:pStyle w:val="17"/>
        <w:numPr>
          <w:ilvl w:val="0"/>
          <w:numId w:val="2"/>
        </w:numPr>
        <w:ind w:firstLineChars="0"/>
        <w:rPr>
          <w:rFonts w:ascii="黑体" w:hAnsi="黑体" w:eastAsia="黑体" w:cs="黑体"/>
          <w:sz w:val="32"/>
          <w:szCs w:val="32"/>
        </w:rPr>
      </w:pPr>
      <w:r>
        <w:rPr>
          <w:rFonts w:hint="eastAsia" w:ascii="黑体" w:hAnsi="黑体" w:eastAsia="黑体" w:cs="黑体"/>
          <w:sz w:val="32"/>
          <w:szCs w:val="32"/>
        </w:rPr>
        <w:t>“</w:t>
      </w:r>
      <w:r>
        <w:rPr>
          <w:rFonts w:hint="eastAsia" w:ascii="黑体" w:hAnsi="黑体" w:eastAsia="黑体" w:cs="黑体"/>
          <w:sz w:val="32"/>
          <w:szCs w:val="32"/>
          <w:lang w:val="en-US" w:eastAsia="zh-CN"/>
        </w:rPr>
        <w:t>超级椅子</w:t>
      </w:r>
      <w:r>
        <w:rPr>
          <w:rFonts w:hint="eastAsia" w:ascii="黑体" w:hAnsi="黑体" w:eastAsia="黑体" w:cs="黑体"/>
          <w:sz w:val="32"/>
          <w:szCs w:val="32"/>
        </w:rPr>
        <w:t>”基本信息</w:t>
      </w:r>
      <w:r>
        <w:rPr>
          <w:rFonts w:ascii="黑体" w:hAnsi="黑体" w:eastAsia="黑体" w:cs="黑体"/>
          <w:sz w:val="32"/>
          <w:szCs w:val="32"/>
        </w:rPr>
        <w:t>…</w:t>
      </w:r>
    </w:p>
    <w:p>
      <w:pPr>
        <w:pStyle w:val="17"/>
        <w:numPr>
          <w:ilvl w:val="0"/>
          <w:numId w:val="1"/>
        </w:numPr>
        <w:ind w:firstLineChars="0"/>
        <w:rPr>
          <w:rFonts w:ascii="黑体" w:hAnsi="黑体" w:eastAsia="黑体" w:cs="黑体"/>
          <w:sz w:val="32"/>
          <w:szCs w:val="32"/>
        </w:rPr>
      </w:pPr>
      <w:r>
        <w:rPr>
          <w:rFonts w:hint="eastAsia" w:ascii="黑体" w:hAnsi="黑体" w:eastAsia="黑体" w:cs="黑体"/>
          <w:sz w:val="32"/>
          <w:szCs w:val="32"/>
        </w:rPr>
        <w:t xml:space="preserve"> 产品的制造与经营</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3"/>
        </w:numPr>
        <w:ind w:firstLineChars="0"/>
        <w:rPr>
          <w:rFonts w:ascii="黑体" w:hAnsi="黑体" w:eastAsia="黑体" w:cs="黑体"/>
          <w:sz w:val="32"/>
          <w:szCs w:val="32"/>
        </w:rPr>
      </w:pPr>
      <w:r>
        <w:rPr>
          <w:rFonts w:hint="eastAsia" w:ascii="黑体" w:hAnsi="黑体" w:eastAsia="黑体" w:cs="黑体"/>
          <w:sz w:val="32"/>
          <w:szCs w:val="32"/>
        </w:rPr>
        <w:t>产品的内容</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3"/>
        </w:numPr>
        <w:ind w:firstLineChars="0"/>
        <w:rPr>
          <w:rFonts w:ascii="黑体" w:hAnsi="黑体" w:eastAsia="黑体" w:cs="黑体"/>
          <w:sz w:val="32"/>
          <w:szCs w:val="32"/>
        </w:rPr>
      </w:pPr>
      <w:r>
        <w:rPr>
          <w:rFonts w:hint="eastAsia" w:ascii="黑体" w:hAnsi="黑体" w:eastAsia="黑体" w:cs="黑体"/>
          <w:sz w:val="32"/>
          <w:szCs w:val="32"/>
        </w:rPr>
        <w:t>产品的概况</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3"/>
        </w:numPr>
        <w:ind w:firstLineChars="0"/>
        <w:rPr>
          <w:rFonts w:ascii="黑体" w:hAnsi="黑体" w:eastAsia="黑体" w:cs="黑体"/>
          <w:sz w:val="32"/>
          <w:szCs w:val="32"/>
        </w:rPr>
      </w:pPr>
      <w:r>
        <w:rPr>
          <w:rFonts w:hint="eastAsia" w:ascii="黑体" w:hAnsi="黑体" w:eastAsia="黑体" w:cs="黑体"/>
          <w:sz w:val="32"/>
          <w:szCs w:val="32"/>
        </w:rPr>
        <w:t>经营方案</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1"/>
        </w:numPr>
        <w:ind w:firstLineChars="0"/>
        <w:rPr>
          <w:rFonts w:ascii="黑体" w:hAnsi="黑体" w:eastAsia="黑体" w:cs="黑体"/>
          <w:sz w:val="32"/>
          <w:szCs w:val="32"/>
        </w:rPr>
      </w:pPr>
      <w:r>
        <w:rPr>
          <w:rFonts w:hint="eastAsia" w:ascii="黑体" w:hAnsi="黑体" w:eastAsia="黑体" w:cs="黑体"/>
          <w:sz w:val="32"/>
          <w:szCs w:val="32"/>
        </w:rPr>
        <w:t>行业情况</w:t>
      </w:r>
      <w:r>
        <w:rPr>
          <w:rFonts w:ascii="黑体" w:hAnsi="黑体" w:eastAsia="黑体" w:cs="黑体"/>
          <w:sz w:val="32"/>
          <w:szCs w:val="32"/>
        </w:rPr>
        <w:t>……</w:t>
      </w:r>
    </w:p>
    <w:p>
      <w:pPr>
        <w:pStyle w:val="17"/>
        <w:numPr>
          <w:ilvl w:val="0"/>
          <w:numId w:val="1"/>
        </w:numPr>
        <w:ind w:firstLineChars="0"/>
        <w:rPr>
          <w:rFonts w:ascii="黑体" w:hAnsi="黑体" w:eastAsia="黑体" w:cs="黑体"/>
          <w:sz w:val="32"/>
          <w:szCs w:val="32"/>
        </w:rPr>
      </w:pPr>
      <w:r>
        <w:rPr>
          <w:rFonts w:hint="eastAsia" w:ascii="黑体" w:hAnsi="黑体" w:eastAsia="黑体" w:cs="黑体"/>
          <w:sz w:val="32"/>
          <w:szCs w:val="32"/>
        </w:rPr>
        <w:t>产品分析</w:t>
      </w:r>
      <w:r>
        <w:rPr>
          <w:rFonts w:ascii="黑体" w:hAnsi="黑体" w:eastAsia="黑体" w:cs="黑体"/>
          <w:sz w:val="32"/>
          <w:szCs w:val="32"/>
        </w:rPr>
        <w:t>……</w:t>
      </w:r>
    </w:p>
    <w:p>
      <w:pPr>
        <w:pStyle w:val="17"/>
        <w:numPr>
          <w:ilvl w:val="0"/>
          <w:numId w:val="4"/>
        </w:numPr>
        <w:ind w:firstLineChars="0"/>
        <w:rPr>
          <w:rFonts w:ascii="黑体" w:hAnsi="黑体" w:eastAsia="黑体" w:cs="黑体"/>
          <w:sz w:val="32"/>
          <w:szCs w:val="32"/>
        </w:rPr>
      </w:pPr>
      <w:r>
        <w:rPr>
          <w:rFonts w:hint="eastAsia" w:ascii="黑体" w:hAnsi="黑体" w:eastAsia="黑体" w:cs="黑体"/>
          <w:sz w:val="32"/>
          <w:szCs w:val="32"/>
        </w:rPr>
        <w:t>背景</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4"/>
        </w:numPr>
        <w:ind w:firstLineChars="0"/>
        <w:rPr>
          <w:rFonts w:ascii="黑体" w:hAnsi="黑体" w:eastAsia="黑体" w:cs="黑体"/>
          <w:sz w:val="32"/>
          <w:szCs w:val="32"/>
        </w:rPr>
      </w:pPr>
      <w:r>
        <w:rPr>
          <w:rFonts w:hint="eastAsia" w:ascii="黑体" w:hAnsi="黑体" w:eastAsia="黑体" w:cs="黑体"/>
          <w:sz w:val="32"/>
          <w:szCs w:val="32"/>
        </w:rPr>
        <w:t>产品分析</w:t>
      </w:r>
      <w:r>
        <w:rPr>
          <w:rFonts w:ascii="黑体" w:hAnsi="黑体" w:eastAsia="黑体" w:cs="黑体"/>
          <w:sz w:val="32"/>
          <w:szCs w:val="32"/>
        </w:rPr>
        <w:t>……</w:t>
      </w:r>
    </w:p>
    <w:p>
      <w:pPr>
        <w:pStyle w:val="17"/>
        <w:numPr>
          <w:ilvl w:val="0"/>
          <w:numId w:val="4"/>
        </w:numPr>
        <w:ind w:firstLineChars="0"/>
        <w:rPr>
          <w:rFonts w:ascii="黑体" w:hAnsi="黑体" w:eastAsia="黑体" w:cs="黑体"/>
          <w:sz w:val="32"/>
          <w:szCs w:val="32"/>
        </w:rPr>
      </w:pPr>
      <w:r>
        <w:rPr>
          <w:rFonts w:hint="eastAsia" w:ascii="黑体" w:hAnsi="黑体" w:eastAsia="黑体" w:cs="黑体"/>
          <w:sz w:val="32"/>
          <w:szCs w:val="32"/>
        </w:rPr>
        <w:t>产品对象</w:t>
      </w:r>
      <w:r>
        <w:rPr>
          <w:rFonts w:ascii="黑体" w:hAnsi="黑体" w:eastAsia="黑体" w:cs="黑体"/>
          <w:sz w:val="32"/>
          <w:szCs w:val="32"/>
        </w:rPr>
        <w:t>……</w:t>
      </w:r>
    </w:p>
    <w:p>
      <w:pPr>
        <w:pStyle w:val="17"/>
        <w:numPr>
          <w:ilvl w:val="0"/>
          <w:numId w:val="1"/>
        </w:numPr>
        <w:ind w:firstLineChars="0"/>
        <w:rPr>
          <w:rFonts w:ascii="黑体" w:hAnsi="黑体" w:eastAsia="黑体" w:cs="黑体"/>
          <w:sz w:val="32"/>
          <w:szCs w:val="32"/>
        </w:rPr>
      </w:pPr>
      <w:r>
        <w:rPr>
          <w:rFonts w:hint="eastAsia" w:ascii="黑体" w:hAnsi="黑体" w:eastAsia="黑体" w:cs="黑体"/>
          <w:sz w:val="32"/>
          <w:szCs w:val="32"/>
        </w:rPr>
        <w:t>产品设计</w:t>
      </w:r>
      <w:r>
        <w:rPr>
          <w:rFonts w:ascii="黑体" w:hAnsi="黑体" w:eastAsia="黑体" w:cs="黑体"/>
          <w:sz w:val="32"/>
          <w:szCs w:val="32"/>
        </w:rPr>
        <w:t>………</w:t>
      </w:r>
    </w:p>
    <w:p>
      <w:pPr>
        <w:pStyle w:val="17"/>
        <w:numPr>
          <w:ilvl w:val="0"/>
          <w:numId w:val="5"/>
        </w:numPr>
        <w:ind w:firstLineChars="0"/>
        <w:rPr>
          <w:rFonts w:ascii="黑体" w:hAnsi="黑体" w:eastAsia="黑体" w:cs="黑体"/>
          <w:sz w:val="32"/>
          <w:szCs w:val="32"/>
        </w:rPr>
      </w:pPr>
      <w:r>
        <w:rPr>
          <w:rFonts w:hint="eastAsia" w:ascii="黑体" w:hAnsi="黑体" w:eastAsia="黑体" w:cs="黑体"/>
          <w:sz w:val="32"/>
          <w:szCs w:val="32"/>
        </w:rPr>
        <w:t xml:space="preserve">引言 </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5"/>
        </w:numPr>
        <w:ind w:firstLineChars="0"/>
        <w:jc w:val="left"/>
        <w:rPr>
          <w:rFonts w:ascii="黑体" w:hAnsi="黑体" w:eastAsia="黑体" w:cs="黑体"/>
          <w:sz w:val="32"/>
          <w:szCs w:val="32"/>
        </w:rPr>
      </w:pPr>
      <w:r>
        <w:rPr>
          <w:rFonts w:hint="eastAsia" w:ascii="黑体" w:hAnsi="黑体" w:eastAsia="黑体" w:cs="黑体"/>
          <w:sz w:val="32"/>
          <w:szCs w:val="32"/>
        </w:rPr>
        <w:t>功能需求</w:t>
      </w:r>
      <w:r>
        <w:rPr>
          <w:rFonts w:ascii="黑体" w:hAnsi="黑体" w:eastAsia="黑体" w:cs="黑体"/>
          <w:sz w:val="32"/>
          <w:szCs w:val="32"/>
        </w:rPr>
        <w:t>………</w:t>
      </w:r>
      <w:r>
        <w:rPr>
          <w:rFonts w:hint="eastAsia" w:ascii="黑体" w:hAnsi="黑体" w:eastAsia="黑体" w:cs="黑体"/>
          <w:sz w:val="32"/>
          <w:szCs w:val="32"/>
        </w:rPr>
        <w:t>.</w:t>
      </w:r>
    </w:p>
    <w:p>
      <w:pPr>
        <w:pStyle w:val="17"/>
        <w:numPr>
          <w:ilvl w:val="0"/>
          <w:numId w:val="5"/>
        </w:numPr>
        <w:ind w:firstLineChars="0"/>
        <w:rPr>
          <w:rFonts w:ascii="黑体" w:hAnsi="黑体" w:eastAsia="黑体" w:cs="黑体"/>
          <w:sz w:val="32"/>
          <w:szCs w:val="32"/>
        </w:rPr>
      </w:pPr>
      <w:r>
        <w:rPr>
          <w:rFonts w:hint="eastAsia" w:ascii="黑体" w:hAnsi="黑体" w:eastAsia="黑体" w:cs="黑体"/>
          <w:sz w:val="32"/>
          <w:szCs w:val="32"/>
        </w:rPr>
        <w:t>任务概述</w:t>
      </w:r>
      <w:r>
        <w:rPr>
          <w:rFonts w:ascii="黑体" w:hAnsi="黑体" w:eastAsia="黑体" w:cs="黑体"/>
          <w:sz w:val="32"/>
          <w:szCs w:val="32"/>
        </w:rPr>
        <w:t>…………</w:t>
      </w:r>
    </w:p>
    <w:p>
      <w:pPr>
        <w:pStyle w:val="17"/>
        <w:numPr>
          <w:ilvl w:val="0"/>
          <w:numId w:val="5"/>
        </w:numPr>
        <w:ind w:firstLineChars="0"/>
        <w:rPr>
          <w:rFonts w:ascii="黑体" w:hAnsi="黑体" w:eastAsia="黑体" w:cs="黑体"/>
          <w:sz w:val="32"/>
          <w:szCs w:val="32"/>
        </w:rPr>
      </w:pPr>
      <w:r>
        <w:rPr>
          <w:rFonts w:hint="eastAsia" w:ascii="黑体" w:hAnsi="黑体" w:eastAsia="黑体" w:cs="黑体"/>
          <w:sz w:val="32"/>
          <w:szCs w:val="32"/>
        </w:rPr>
        <w:t>性能需求</w:t>
      </w:r>
      <w:r>
        <w:rPr>
          <w:rFonts w:ascii="黑体" w:hAnsi="黑体" w:eastAsia="黑体" w:cs="黑体"/>
          <w:sz w:val="32"/>
          <w:szCs w:val="32"/>
        </w:rPr>
        <w:t>…………</w:t>
      </w:r>
    </w:p>
    <w:p>
      <w:pPr>
        <w:pStyle w:val="17"/>
        <w:numPr>
          <w:ilvl w:val="0"/>
          <w:numId w:val="5"/>
        </w:numPr>
        <w:ind w:firstLineChars="0"/>
        <w:rPr>
          <w:rFonts w:ascii="黑体" w:hAnsi="黑体" w:eastAsia="黑体" w:cs="黑体"/>
          <w:sz w:val="32"/>
          <w:szCs w:val="32"/>
        </w:rPr>
      </w:pPr>
      <w:r>
        <w:rPr>
          <w:rFonts w:hint="eastAsia" w:ascii="黑体" w:hAnsi="黑体" w:eastAsia="黑体" w:cs="黑体"/>
          <w:sz w:val="32"/>
          <w:szCs w:val="32"/>
        </w:rPr>
        <w:t>运行环境需求</w:t>
      </w:r>
      <w:r>
        <w:rPr>
          <w:rFonts w:ascii="黑体" w:hAnsi="黑体" w:eastAsia="黑体" w:cs="黑体"/>
          <w:sz w:val="32"/>
          <w:szCs w:val="32"/>
        </w:rPr>
        <w:t>…………</w:t>
      </w:r>
    </w:p>
    <w:p>
      <w:pPr>
        <w:pStyle w:val="17"/>
        <w:numPr>
          <w:ilvl w:val="0"/>
          <w:numId w:val="5"/>
        </w:numPr>
        <w:ind w:firstLineChars="0"/>
        <w:rPr>
          <w:rFonts w:ascii="黑体" w:hAnsi="黑体" w:eastAsia="黑体" w:cs="黑体"/>
          <w:sz w:val="32"/>
          <w:szCs w:val="32"/>
        </w:rPr>
      </w:pPr>
      <w:r>
        <w:rPr>
          <w:rFonts w:hint="eastAsia" w:ascii="黑体" w:hAnsi="黑体" w:eastAsia="黑体" w:cs="黑体"/>
          <w:sz w:val="32"/>
          <w:szCs w:val="32"/>
          <w:lang w:eastAsia="zh-CN"/>
        </w:rPr>
        <w:t>其他需求……</w:t>
      </w:r>
      <w:r>
        <w:rPr>
          <w:rFonts w:hint="eastAsia" w:ascii="黑体" w:hAnsi="黑体" w:eastAsia="黑体" w:cs="黑体"/>
          <w:sz w:val="32"/>
          <w:szCs w:val="32"/>
        </w:rPr>
        <w:t>.</w:t>
      </w:r>
    </w:p>
    <w:p>
      <w:pPr>
        <w:pStyle w:val="17"/>
        <w:numPr>
          <w:ilvl w:val="0"/>
          <w:numId w:val="1"/>
        </w:numPr>
        <w:ind w:firstLineChars="0"/>
        <w:rPr>
          <w:rFonts w:ascii="黑体" w:hAnsi="黑体" w:eastAsia="黑体" w:cs="黑体"/>
          <w:sz w:val="32"/>
          <w:szCs w:val="32"/>
        </w:rPr>
      </w:pPr>
      <w:r>
        <w:rPr>
          <w:rFonts w:hint="eastAsia" w:ascii="黑体" w:hAnsi="黑体" w:eastAsia="黑体" w:cs="黑体"/>
          <w:sz w:val="32"/>
          <w:szCs w:val="32"/>
        </w:rPr>
        <w:t>财务分析</w:t>
      </w:r>
      <w:r>
        <w:rPr>
          <w:rFonts w:ascii="黑体" w:hAnsi="黑体" w:eastAsia="黑体" w:cs="黑体"/>
          <w:sz w:val="32"/>
          <w:szCs w:val="32"/>
        </w:rPr>
        <w:t>…………</w:t>
      </w:r>
    </w:p>
    <w:p>
      <w:pPr>
        <w:pStyle w:val="17"/>
        <w:numPr>
          <w:ilvl w:val="0"/>
          <w:numId w:val="1"/>
        </w:numPr>
        <w:ind w:firstLineChars="0"/>
        <w:rPr>
          <w:rFonts w:ascii="黑体" w:hAnsi="黑体" w:eastAsia="黑体" w:cs="黑体"/>
          <w:sz w:val="32"/>
          <w:szCs w:val="32"/>
        </w:rPr>
      </w:pPr>
      <w:r>
        <w:rPr>
          <w:rFonts w:hint="eastAsia" w:ascii="黑体" w:hAnsi="黑体" w:eastAsia="黑体" w:cs="黑体"/>
          <w:sz w:val="32"/>
          <w:szCs w:val="32"/>
        </w:rPr>
        <w:t>风险</w:t>
      </w:r>
      <w:r>
        <w:rPr>
          <w:rFonts w:ascii="黑体" w:hAnsi="黑体" w:eastAsia="黑体" w:cs="黑体"/>
          <w:sz w:val="32"/>
          <w:szCs w:val="32"/>
        </w:rPr>
        <w:t>………</w:t>
      </w:r>
      <w:r>
        <w:rPr>
          <w:rFonts w:hint="eastAsia" w:ascii="黑体" w:hAnsi="黑体" w:eastAsia="黑体" w:cs="黑体"/>
          <w:sz w:val="32"/>
          <w:szCs w:val="32"/>
        </w:rPr>
        <w:t xml:space="preserve">.                                      </w:t>
      </w:r>
    </w:p>
    <w:p>
      <w:pPr>
        <w:pStyle w:val="17"/>
        <w:numPr>
          <w:ilvl w:val="0"/>
          <w:numId w:val="6"/>
        </w:numPr>
        <w:ind w:firstLineChars="0"/>
        <w:rPr>
          <w:rFonts w:ascii="黑体" w:hAnsi="黑体" w:eastAsia="黑体" w:cs="黑体"/>
          <w:sz w:val="32"/>
          <w:szCs w:val="32"/>
        </w:rPr>
      </w:pPr>
      <w:r>
        <w:rPr>
          <w:rFonts w:hint="eastAsia" w:ascii="黑体" w:hAnsi="黑体" w:eastAsia="黑体" w:cs="黑体"/>
          <w:sz w:val="32"/>
          <w:szCs w:val="32"/>
        </w:rPr>
        <w:t>风险因素</w:t>
      </w:r>
      <w:r>
        <w:rPr>
          <w:rFonts w:ascii="黑体" w:hAnsi="黑体" w:eastAsia="黑体" w:cs="黑体"/>
          <w:sz w:val="32"/>
          <w:szCs w:val="32"/>
        </w:rPr>
        <w:t>…………</w:t>
      </w:r>
    </w:p>
    <w:p>
      <w:pPr>
        <w:pStyle w:val="17"/>
        <w:numPr>
          <w:ilvl w:val="0"/>
          <w:numId w:val="6"/>
        </w:numPr>
        <w:ind w:firstLineChars="0"/>
        <w:rPr>
          <w:rFonts w:ascii="黑体" w:hAnsi="黑体" w:eastAsia="黑体" w:cs="黑体"/>
          <w:sz w:val="32"/>
          <w:szCs w:val="32"/>
        </w:rPr>
      </w:pPr>
      <w:r>
        <w:rPr>
          <w:rFonts w:hint="eastAsia" w:ascii="黑体" w:hAnsi="黑体" w:eastAsia="黑体" w:cs="黑体"/>
          <w:sz w:val="32"/>
          <w:szCs w:val="32"/>
        </w:rPr>
        <w:t>风险分析</w:t>
      </w:r>
      <w:r>
        <w:rPr>
          <w:rFonts w:ascii="黑体" w:hAnsi="黑体" w:eastAsia="黑体" w:cs="黑体"/>
          <w:sz w:val="32"/>
          <w:szCs w:val="32"/>
        </w:rPr>
        <w:t>………</w:t>
      </w:r>
    </w:p>
    <w:p>
      <w:pPr>
        <w:pStyle w:val="17"/>
        <w:ind w:left="3612" w:firstLine="0" w:firstLineChars="0"/>
        <w:rPr>
          <w:rFonts w:ascii="黑体" w:hAnsi="黑体" w:eastAsia="黑体" w:cs="黑体"/>
          <w:sz w:val="32"/>
          <w:szCs w:val="32"/>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hint="eastAsia" w:ascii="黑体" w:hAnsi="黑体" w:eastAsia="黑体" w:cs="黑体"/>
          <w:b/>
          <w:sz w:val="48"/>
          <w:szCs w:val="48"/>
        </w:rPr>
      </w:pPr>
    </w:p>
    <w:p>
      <w:pPr>
        <w:ind w:firstLine="1928" w:firstLineChars="400"/>
        <w:rPr>
          <w:rFonts w:ascii="黑体" w:hAnsi="黑体" w:eastAsia="黑体" w:cs="黑体"/>
          <w:b/>
          <w:sz w:val="48"/>
          <w:szCs w:val="48"/>
        </w:rPr>
      </w:pPr>
      <w:r>
        <w:rPr>
          <w:rFonts w:hint="eastAsia" w:ascii="黑体" w:hAnsi="黑体" w:eastAsia="黑体" w:cs="黑体"/>
          <w:b/>
          <w:sz w:val="48"/>
          <w:szCs w:val="48"/>
        </w:rPr>
        <w:t>第一章 项目简介</w:t>
      </w:r>
    </w:p>
    <w:p>
      <w:pPr>
        <w:rPr>
          <w:rFonts w:ascii="黑体" w:hAnsi="黑体" w:eastAsia="黑体" w:cs="黑体"/>
          <w:sz w:val="36"/>
          <w:szCs w:val="36"/>
        </w:rPr>
      </w:pPr>
      <w:r>
        <w:rPr>
          <w:rFonts w:hint="eastAsia" w:ascii="黑体" w:hAnsi="黑体" w:eastAsia="黑体" w:cs="黑体"/>
          <w:sz w:val="36"/>
          <w:szCs w:val="36"/>
        </w:rPr>
        <w:t>1.项目背景</w:t>
      </w:r>
    </w:p>
    <w:p>
      <w:pPr>
        <w:rPr>
          <w:rFonts w:ascii="黑体" w:hAnsi="黑体" w:eastAsia="黑体" w:cs="黑体"/>
          <w:sz w:val="28"/>
          <w:szCs w:val="28"/>
        </w:rPr>
      </w:pPr>
      <w:r>
        <w:rPr>
          <w:rFonts w:hint="eastAsia" w:ascii="黑体" w:hAnsi="黑体" w:eastAsia="黑体" w:cs="黑体"/>
          <w:sz w:val="36"/>
          <w:szCs w:val="36"/>
        </w:rPr>
        <w:t xml:space="preserve"> </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超级</w:t>
      </w:r>
      <w:r>
        <w:rPr>
          <w:rFonts w:hint="eastAsia" w:ascii="黑体" w:hAnsi="黑体" w:eastAsia="黑体" w:cs="黑体"/>
          <w:sz w:val="28"/>
          <w:szCs w:val="28"/>
          <w:u w:val="thick"/>
        </w:rPr>
        <w:t>椅子</w:t>
      </w:r>
      <w:r>
        <w:rPr>
          <w:rFonts w:hint="eastAsia" w:ascii="黑体" w:hAnsi="黑体" w:eastAsia="黑体" w:cs="黑体"/>
          <w:sz w:val="28"/>
          <w:szCs w:val="28"/>
        </w:rPr>
        <w:t>”是201</w:t>
      </w:r>
      <w:r>
        <w:rPr>
          <w:rFonts w:hint="eastAsia" w:ascii="黑体" w:hAnsi="黑体" w:eastAsia="黑体" w:cs="黑体"/>
          <w:sz w:val="28"/>
          <w:szCs w:val="28"/>
          <w:lang w:val="en-US" w:eastAsia="zh-CN"/>
        </w:rPr>
        <w:t>8</w:t>
      </w:r>
      <w:r>
        <w:rPr>
          <w:rFonts w:hint="eastAsia" w:ascii="黑体" w:hAnsi="黑体" w:eastAsia="黑体" w:cs="黑体"/>
          <w:sz w:val="28"/>
          <w:szCs w:val="28"/>
        </w:rPr>
        <w:t>年推出的，我们团队本着一种为老年群体和办公室群体广大人民服务，使他们享受到更舒适的椅子和拥有更快乐的心情，为了帮助到更多的人，我们决定研发一种拥有多种功能的椅子。而且我们还是发现，由于天气变化无常，冬天夏天早晚温差起伏不定，老人的身体不能很好适应温度的变化，所以可能会有突发性感冒，我们团队决定研制一个可以使温度保持在一个恒定值的物品，所以我们团队想出来了个“</w:t>
      </w:r>
      <w:r>
        <w:rPr>
          <w:rFonts w:hint="eastAsia" w:ascii="黑体" w:hAnsi="黑体" w:eastAsia="黑体" w:cs="黑体"/>
          <w:sz w:val="28"/>
          <w:szCs w:val="28"/>
          <w:lang w:val="en-US" w:eastAsia="zh-CN"/>
        </w:rPr>
        <w:t>超级</w:t>
      </w:r>
      <w:r>
        <w:rPr>
          <w:rFonts w:hint="eastAsia" w:ascii="黑体" w:hAnsi="黑体" w:eastAsia="黑体" w:cs="黑体"/>
          <w:sz w:val="28"/>
          <w:szCs w:val="28"/>
          <w:u w:val="thick"/>
        </w:rPr>
        <w:t>椅子”</w:t>
      </w:r>
      <w:r>
        <w:rPr>
          <w:rFonts w:hint="eastAsia" w:ascii="黑体" w:hAnsi="黑体" w:eastAsia="黑体" w:cs="黑体"/>
          <w:sz w:val="28"/>
          <w:szCs w:val="28"/>
        </w:rPr>
        <w:t>，该椅子可以调节出适宜老人的温度，其中还配备有音乐播放，折叠，调节高度等功能。</w:t>
      </w:r>
    </w:p>
    <w:p>
      <w:pPr>
        <w:rPr>
          <w:rFonts w:ascii="黑体" w:hAnsi="黑体" w:eastAsia="黑体" w:cs="黑体"/>
          <w:sz w:val="28"/>
          <w:szCs w:val="28"/>
        </w:rPr>
      </w:pP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根据我们的调查发现，在现在的日常生活中，老人基本都是一个独处于家中，有的只是坐在沙发上，有的只是躺在床上，现在科技的更新速度快，他们可能跟不上时代的脚步，所以这款独特的</w:t>
      </w:r>
      <w:r>
        <w:rPr>
          <w:rFonts w:hint="eastAsia" w:ascii="黑体" w:hAnsi="黑体" w:eastAsia="黑体" w:cs="黑体"/>
          <w:sz w:val="28"/>
          <w:szCs w:val="28"/>
          <w:u w:val="thick"/>
        </w:rPr>
        <w:t>“</w:t>
      </w:r>
      <w:r>
        <w:rPr>
          <w:rFonts w:hint="eastAsia" w:ascii="黑体" w:hAnsi="黑体" w:eastAsia="黑体" w:cs="黑体"/>
          <w:sz w:val="28"/>
          <w:szCs w:val="28"/>
          <w:u w:val="thick"/>
          <w:lang w:eastAsia="zh-CN"/>
        </w:rPr>
        <w:t>超级椅子</w:t>
      </w:r>
      <w:r>
        <w:rPr>
          <w:rFonts w:hint="eastAsia" w:ascii="黑体" w:hAnsi="黑体" w:eastAsia="黑体" w:cs="黑体"/>
          <w:sz w:val="28"/>
          <w:szCs w:val="28"/>
          <w:u w:val="thick"/>
        </w:rPr>
        <w:t>”</w:t>
      </w:r>
      <w:r>
        <w:rPr>
          <w:rFonts w:hint="eastAsia" w:ascii="黑体" w:hAnsi="黑体" w:eastAsia="黑体" w:cs="黑体"/>
          <w:sz w:val="28"/>
          <w:szCs w:val="28"/>
        </w:rPr>
        <w:t>能解决老人的大部分问题，像可以缓解他们的心情，配有音乐播放的能力可以缓解老人在家的孤独，而且有温度调节的功能使他们不会感觉温度变化大，使他们享受在一个适合人体温度的环境，还有这种“</w:t>
      </w:r>
      <w:r>
        <w:rPr>
          <w:rFonts w:hint="eastAsia" w:ascii="黑体" w:hAnsi="黑体" w:eastAsia="黑体" w:cs="黑体"/>
          <w:sz w:val="28"/>
          <w:szCs w:val="28"/>
          <w:u w:val="thick"/>
          <w:lang w:eastAsia="zh-CN"/>
        </w:rPr>
        <w:t>超级椅子</w:t>
      </w:r>
      <w:r>
        <w:rPr>
          <w:rFonts w:hint="eastAsia" w:ascii="黑体" w:hAnsi="黑体" w:eastAsia="黑体" w:cs="黑体"/>
          <w:sz w:val="28"/>
          <w:szCs w:val="28"/>
        </w:rPr>
        <w:t>”可以拥有简单的折叠式功能，可以使老人可以躺着听音乐，或者坐着做其他事情，所以这款“</w:t>
      </w:r>
      <w:r>
        <w:rPr>
          <w:rFonts w:hint="eastAsia" w:ascii="黑体" w:hAnsi="黑体" w:eastAsia="黑体" w:cs="黑体"/>
          <w:sz w:val="28"/>
          <w:szCs w:val="28"/>
          <w:u w:val="thick"/>
          <w:lang w:eastAsia="zh-CN"/>
        </w:rPr>
        <w:t>超级椅子</w:t>
      </w:r>
      <w:r>
        <w:rPr>
          <w:rFonts w:hint="eastAsia" w:ascii="黑体" w:hAnsi="黑体" w:eastAsia="黑体" w:cs="黑体"/>
          <w:sz w:val="28"/>
          <w:szCs w:val="28"/>
        </w:rPr>
        <w:t>”可以解决现在老人大部分问题。我们还发现，现在办公室白领由于长期坐在办公室导致工作效率下降，由于各种原因心情变差，导致工作不能完成等情况，也有的劳累情况造成他们效率下降，但是我们这款“</w:t>
      </w:r>
      <w:r>
        <w:rPr>
          <w:rFonts w:hint="eastAsia" w:ascii="黑体" w:hAnsi="黑体" w:eastAsia="黑体" w:cs="黑体"/>
          <w:sz w:val="28"/>
          <w:szCs w:val="28"/>
          <w:lang w:eastAsia="zh-CN"/>
        </w:rPr>
        <w:t>超级椅子</w:t>
      </w:r>
      <w:r>
        <w:rPr>
          <w:rFonts w:hint="eastAsia" w:ascii="黑体" w:hAnsi="黑体" w:eastAsia="黑体" w:cs="黑体"/>
          <w:sz w:val="28"/>
          <w:szCs w:val="28"/>
        </w:rPr>
        <w:t>”能有效解决这样的问题，可以播放一些他们喜欢的音乐，可以劳累之余躺在椅子上，不仅解决他们的困，也缓解了他们的心情。</w:t>
      </w:r>
    </w:p>
    <w:p>
      <w:pPr>
        <w:rPr>
          <w:rFonts w:ascii="黑体" w:hAnsi="黑体" w:eastAsia="黑体" w:cs="黑体"/>
          <w:sz w:val="36"/>
          <w:szCs w:val="36"/>
        </w:rPr>
      </w:pPr>
      <w:r>
        <w:rPr>
          <w:rFonts w:hint="eastAsia" w:ascii="黑体" w:hAnsi="黑体" w:eastAsia="黑体" w:cs="黑体"/>
          <w:sz w:val="36"/>
          <w:szCs w:val="36"/>
        </w:rPr>
        <w:t>2.产品的基本信息</w:t>
      </w:r>
    </w:p>
    <w:p>
      <w:pPr>
        <w:tabs>
          <w:tab w:val="left" w:pos="2043"/>
        </w:tabs>
        <w:rPr>
          <w:rFonts w:ascii="黑体" w:hAnsi="黑体" w:eastAsia="黑体" w:cs="黑体"/>
          <w:sz w:val="36"/>
          <w:szCs w:val="36"/>
        </w:rPr>
      </w:pPr>
      <w:r>
        <w:rPr>
          <w:rFonts w:hint="eastAsia" w:ascii="黑体" w:hAnsi="黑体" w:eastAsia="黑体" w:cs="黑体"/>
          <w:sz w:val="28"/>
          <w:szCs w:val="28"/>
        </w:rPr>
        <w:t xml:space="preserve">    </w:t>
      </w:r>
      <w:r>
        <w:rPr>
          <w:rFonts w:hint="eastAsia" w:ascii="黑体" w:hAnsi="黑体" w:eastAsia="黑体" w:cs="黑体"/>
          <w:sz w:val="28"/>
          <w:szCs w:val="28"/>
          <w:u w:val="thick"/>
        </w:rPr>
        <w:t>“</w:t>
      </w:r>
      <w:r>
        <w:rPr>
          <w:rFonts w:hint="eastAsia" w:ascii="黑体" w:hAnsi="黑体" w:eastAsia="黑体" w:cs="黑体"/>
          <w:sz w:val="28"/>
          <w:szCs w:val="28"/>
          <w:u w:val="thick"/>
          <w:lang w:eastAsia="zh-CN"/>
        </w:rPr>
        <w:t>超级椅子</w:t>
      </w:r>
      <w:r>
        <w:rPr>
          <w:rFonts w:hint="eastAsia" w:ascii="黑体" w:hAnsi="黑体" w:eastAsia="黑体" w:cs="黑体"/>
          <w:sz w:val="28"/>
          <w:szCs w:val="28"/>
          <w:u w:val="thick"/>
        </w:rPr>
        <w:t>”</w:t>
      </w:r>
      <w:r>
        <w:rPr>
          <w:rFonts w:hint="eastAsia" w:ascii="黑体" w:hAnsi="黑体" w:eastAsia="黑体" w:cs="黑体"/>
          <w:sz w:val="28"/>
          <w:szCs w:val="28"/>
        </w:rPr>
        <w:t>是2019年推出，能解决老人在家或者办公室群体的大部分生活问题，专门为他们设计的产品，帮助他们更好的度过一个愉快的时间。</w:t>
      </w:r>
      <w:r>
        <w:rPr>
          <w:rFonts w:ascii="黑体" w:hAnsi="黑体" w:eastAsia="黑体" w:cs="黑体"/>
          <w:sz w:val="36"/>
          <w:szCs w:val="36"/>
        </w:rPr>
        <w:tab/>
      </w:r>
    </w:p>
    <w:p>
      <w:pPr>
        <w:tabs>
          <w:tab w:val="left" w:pos="2043"/>
        </w:tabs>
        <w:rPr>
          <w:rFonts w:hint="eastAsia" w:ascii="黑体" w:hAnsi="黑体" w:eastAsia="黑体" w:cs="黑体"/>
          <w:sz w:val="28"/>
          <w:szCs w:val="28"/>
          <w:lang w:eastAsia="zh-CN"/>
        </w:rPr>
      </w:pPr>
      <w:r>
        <w:rPr>
          <w:rFonts w:hint="eastAsia" w:ascii="黑体" w:hAnsi="黑体" w:eastAsia="黑体" w:cs="黑体"/>
          <w:b/>
          <w:sz w:val="28"/>
          <w:szCs w:val="28"/>
        </w:rPr>
        <w:t>产品名称</w:t>
      </w:r>
      <w:r>
        <w:rPr>
          <w:rFonts w:hint="eastAsia" w:ascii="黑体" w:hAnsi="黑体" w:eastAsia="黑体" w:cs="黑体"/>
          <w:sz w:val="28"/>
          <w:szCs w:val="28"/>
        </w:rPr>
        <w:t>：</w:t>
      </w:r>
      <w:r>
        <w:rPr>
          <w:rFonts w:hint="eastAsia" w:ascii="黑体" w:hAnsi="黑体" w:eastAsia="黑体" w:cs="黑体"/>
          <w:sz w:val="28"/>
          <w:szCs w:val="28"/>
          <w:lang w:eastAsia="zh-CN"/>
        </w:rPr>
        <w:t>超级椅子</w:t>
      </w:r>
    </w:p>
    <w:p>
      <w:pPr>
        <w:tabs>
          <w:tab w:val="left" w:pos="2043"/>
        </w:tabs>
        <w:rPr>
          <w:rFonts w:ascii="黑体" w:hAnsi="黑体" w:eastAsia="黑体" w:cs="黑体"/>
          <w:sz w:val="28"/>
          <w:szCs w:val="28"/>
        </w:rPr>
      </w:pPr>
      <w:r>
        <w:rPr>
          <w:rFonts w:hint="eastAsia" w:ascii="黑体" w:hAnsi="黑体" w:eastAsia="黑体" w:cs="黑体"/>
          <w:b/>
          <w:sz w:val="28"/>
          <w:szCs w:val="28"/>
        </w:rPr>
        <w:t>适用人群</w:t>
      </w:r>
      <w:r>
        <w:rPr>
          <w:rFonts w:hint="eastAsia" w:ascii="黑体" w:hAnsi="黑体" w:eastAsia="黑体" w:cs="黑体"/>
          <w:sz w:val="28"/>
          <w:szCs w:val="28"/>
        </w:rPr>
        <w:t>：老人群体，办公室群体或者更多使用的人</w:t>
      </w:r>
      <w:r>
        <w:rPr>
          <w:rFonts w:ascii="黑体" w:hAnsi="黑体" w:eastAsia="黑体" w:cs="黑体"/>
          <w:sz w:val="28"/>
          <w:szCs w:val="28"/>
        </w:rPr>
        <w:t>……</w:t>
      </w:r>
    </w:p>
    <w:p>
      <w:pPr>
        <w:tabs>
          <w:tab w:val="left" w:pos="2043"/>
        </w:tabs>
        <w:rPr>
          <w:rFonts w:ascii="黑体" w:hAnsi="黑体" w:eastAsia="黑体" w:cs="黑体"/>
          <w:sz w:val="28"/>
          <w:szCs w:val="28"/>
        </w:rPr>
      </w:pPr>
      <w:r>
        <w:rPr>
          <w:rFonts w:hint="eastAsia" w:ascii="黑体" w:hAnsi="黑体" w:eastAsia="黑体" w:cs="黑体"/>
          <w:b/>
          <w:sz w:val="28"/>
          <w:szCs w:val="28"/>
        </w:rPr>
        <w:t>产品介绍：</w:t>
      </w:r>
      <w:r>
        <w:rPr>
          <w:rFonts w:hint="eastAsia" w:ascii="黑体" w:hAnsi="黑体" w:eastAsia="黑体" w:cs="黑体"/>
          <w:sz w:val="28"/>
          <w:szCs w:val="28"/>
        </w:rPr>
        <w:t>这款</w:t>
      </w:r>
      <w:r>
        <w:rPr>
          <w:rFonts w:ascii="黑体" w:hAnsi="黑体" w:eastAsia="黑体" w:cs="黑体"/>
          <w:sz w:val="28"/>
          <w:szCs w:val="28"/>
        </w:rPr>
        <w:t>“</w:t>
      </w:r>
      <w:r>
        <w:rPr>
          <w:rFonts w:hint="eastAsia" w:ascii="黑体" w:hAnsi="黑体" w:eastAsia="黑体" w:cs="黑体"/>
          <w:sz w:val="28"/>
          <w:szCs w:val="28"/>
          <w:lang w:eastAsia="zh-CN"/>
        </w:rPr>
        <w:t>超级椅子</w:t>
      </w:r>
      <w:r>
        <w:rPr>
          <w:rFonts w:ascii="黑体" w:hAnsi="黑体" w:eastAsia="黑体" w:cs="黑体"/>
          <w:sz w:val="28"/>
          <w:szCs w:val="28"/>
        </w:rPr>
        <w:t>”</w:t>
      </w:r>
      <w:r>
        <w:rPr>
          <w:rFonts w:hint="eastAsia" w:ascii="黑体" w:hAnsi="黑体" w:eastAsia="黑体" w:cs="黑体"/>
          <w:sz w:val="28"/>
          <w:szCs w:val="28"/>
        </w:rPr>
        <w:t>因为配有温度传感器的装置，可以更好的检测使用者使用他当时的温度，当温度升高时，温度传感器的电阻阻值就会增大，这样就可以使温度上升很慢，甚至下降，当给它插电时就可以变热起来，而且温度传感器不会使温度过大，我们又可以调节它的初始温度，这样在冬天就会可以温度升高，夏天温度降低。不仅如此，在里面还配备有音乐播放的功能，安装有U盘的存储器可以拥有大量的音乐，还有按钮可以调节轻音乐，古典音乐，旧时代音乐，流行音乐等等。还有一个简单额功能，可以自动调节它的高度，还拥有，折叠式功能，可以供使用者躺着，坐在都行。</w:t>
      </w:r>
    </w:p>
    <w:p>
      <w:pPr>
        <w:tabs>
          <w:tab w:val="left" w:pos="2043"/>
        </w:tabs>
        <w:rPr>
          <w:rFonts w:ascii="黑体" w:hAnsi="黑体" w:eastAsia="黑体" w:cs="黑体"/>
          <w:sz w:val="28"/>
          <w:szCs w:val="28"/>
        </w:rPr>
      </w:pPr>
      <w:r>
        <w:rPr>
          <w:rFonts w:hint="eastAsia" w:ascii="黑体" w:hAnsi="黑体" w:eastAsia="黑体" w:cs="黑体"/>
          <w:b/>
          <w:sz w:val="28"/>
          <w:szCs w:val="28"/>
        </w:rPr>
        <w:t>额外功能:</w:t>
      </w:r>
      <w:r>
        <w:rPr>
          <w:rFonts w:ascii="Arial" w:hAnsi="Arial" w:cs="Arial"/>
          <w:color w:val="333333"/>
          <w:sz w:val="24"/>
          <w:szCs w:val="24"/>
        </w:rPr>
        <w:t xml:space="preserve"> </w:t>
      </w:r>
      <w:r>
        <w:rPr>
          <w:rFonts w:hint="eastAsia" w:ascii="Arial" w:hAnsi="Arial" w:cs="Arial"/>
          <w:color w:val="333333"/>
          <w:sz w:val="28"/>
          <w:szCs w:val="28"/>
          <w:lang w:eastAsia="zh-CN"/>
        </w:rPr>
        <w:t>超级椅子</w:t>
      </w:r>
      <w:r>
        <w:rPr>
          <w:rFonts w:ascii="黑体" w:hAnsi="黑体" w:eastAsia="黑体" w:cs="黑体"/>
          <w:sz w:val="28"/>
          <w:szCs w:val="28"/>
        </w:rPr>
        <w:t>是根据人们长期伏案工作来设计的，有缓解疲劳、减少职业病的效果，多功能调试坐姿和身高。具体好处表现在：</w:t>
      </w:r>
    </w:p>
    <w:p>
      <w:pPr>
        <w:tabs>
          <w:tab w:val="left" w:pos="2043"/>
        </w:tabs>
        <w:rPr>
          <w:rFonts w:ascii="黑体" w:hAnsi="黑体" w:eastAsia="黑体" w:cs="黑体"/>
          <w:sz w:val="28"/>
          <w:szCs w:val="28"/>
        </w:rPr>
      </w:pPr>
      <w:r>
        <w:rPr>
          <w:rFonts w:ascii="黑体" w:hAnsi="黑体" w:eastAsia="黑体" w:cs="黑体"/>
          <w:sz w:val="28"/>
          <w:szCs w:val="28"/>
        </w:rPr>
        <w:t xml:space="preserve">首先是针对头部的调节，头枕高度和角度进行人性化的调节，针对不同体型做出相应调节贴合颈部引导坐姿以降低人体的疲劳。 </w:t>
      </w:r>
    </w:p>
    <w:p>
      <w:pPr>
        <w:tabs>
          <w:tab w:val="left" w:pos="2043"/>
        </w:tabs>
        <w:rPr>
          <w:rFonts w:ascii="黑体" w:hAnsi="黑体" w:eastAsia="黑体" w:cs="黑体"/>
          <w:sz w:val="28"/>
          <w:szCs w:val="28"/>
        </w:rPr>
      </w:pPr>
      <w:r>
        <w:rPr>
          <w:rFonts w:ascii="黑体" w:hAnsi="黑体" w:eastAsia="黑体" w:cs="黑体"/>
          <w:sz w:val="28"/>
          <w:szCs w:val="28"/>
        </w:rPr>
        <w:t xml:space="preserve">然后是针对椅背的调节，背部带腰枕或曲线腰背，针对腰部的最佳支撑位置是第三、第四脊椎，整个椅背可高度调节，轻松简易就能满足不同体型使用者的需求，减轻腰椎骨承受的大部分人体重量。 </w:t>
      </w:r>
    </w:p>
    <w:p>
      <w:pPr>
        <w:tabs>
          <w:tab w:val="left" w:pos="2043"/>
        </w:tabs>
        <w:rPr>
          <w:rFonts w:ascii="黑体" w:hAnsi="黑体" w:eastAsia="黑体" w:cs="黑体"/>
          <w:sz w:val="28"/>
          <w:szCs w:val="28"/>
        </w:rPr>
      </w:pPr>
      <w:r>
        <w:rPr>
          <w:rFonts w:ascii="黑体" w:hAnsi="黑体" w:eastAsia="黑体" w:cs="黑体"/>
          <w:sz w:val="28"/>
          <w:szCs w:val="28"/>
        </w:rPr>
        <w:t xml:space="preserve">其次是针对座垫深度的调节，针对不同高度的使用者，座垫深度调节到适当位置以牵引坐姿的正确；起到自然释放作用提高作业效率。 </w:t>
      </w:r>
    </w:p>
    <w:p>
      <w:pPr>
        <w:tabs>
          <w:tab w:val="left" w:pos="2043"/>
        </w:tabs>
        <w:rPr>
          <w:rFonts w:ascii="黑体" w:hAnsi="黑体" w:eastAsia="黑体" w:cs="黑体"/>
          <w:sz w:val="28"/>
          <w:szCs w:val="28"/>
        </w:rPr>
      </w:pPr>
      <w:r>
        <w:rPr>
          <w:rFonts w:ascii="黑体" w:hAnsi="黑体" w:eastAsia="黑体" w:cs="黑体"/>
          <w:sz w:val="28"/>
          <w:szCs w:val="28"/>
        </w:rPr>
        <w:t>最后是针对扶手的调节，调节扶手高度及角度，让手和台面更加平顺。</w:t>
      </w:r>
    </w:p>
    <w:p>
      <w:pPr>
        <w:tabs>
          <w:tab w:val="left" w:pos="2043"/>
        </w:tabs>
        <w:rPr>
          <w:rFonts w:ascii="黑体" w:hAnsi="黑体" w:eastAsia="黑体" w:cs="黑体"/>
          <w:sz w:val="28"/>
          <w:szCs w:val="28"/>
        </w:rPr>
      </w:pPr>
      <w:r>
        <w:rPr>
          <w:rFonts w:ascii="黑体" w:hAnsi="黑体" w:eastAsia="黑体" w:cs="黑体"/>
          <w:sz w:val="28"/>
          <w:szCs w:val="28"/>
        </w:rPr>
        <w:t>因此，“</w:t>
      </w:r>
      <w:r>
        <w:rPr>
          <w:rFonts w:hint="eastAsia" w:ascii="黑体" w:hAnsi="黑体" w:eastAsia="黑体" w:cs="黑体"/>
          <w:sz w:val="28"/>
          <w:szCs w:val="28"/>
          <w:lang w:eastAsia="zh-CN"/>
        </w:rPr>
        <w:t>超级椅子</w:t>
      </w:r>
      <w:r>
        <w:rPr>
          <w:rFonts w:hint="eastAsia" w:ascii="黑体" w:hAnsi="黑体" w:eastAsia="黑体" w:cs="黑体"/>
          <w:sz w:val="28"/>
          <w:szCs w:val="28"/>
        </w:rPr>
        <w:t>”</w:t>
      </w:r>
      <w:r>
        <w:rPr>
          <w:rFonts w:ascii="黑体" w:hAnsi="黑体" w:eastAsia="黑体" w:cs="黑体"/>
          <w:sz w:val="28"/>
          <w:szCs w:val="28"/>
        </w:rPr>
        <w:t>对电脑办公者来说是起到一个全方位的支撑，可以有效的缓解办公者工作中的疲劳度。</w:t>
      </w: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center"/>
        <w:rPr>
          <w:rFonts w:hint="eastAsia" w:ascii="黑体" w:hAnsi="黑体" w:eastAsia="黑体" w:cs="黑体"/>
          <w:b/>
          <w:sz w:val="48"/>
          <w:szCs w:val="48"/>
        </w:rPr>
      </w:pPr>
    </w:p>
    <w:p>
      <w:pPr>
        <w:tabs>
          <w:tab w:val="left" w:pos="2043"/>
        </w:tabs>
        <w:jc w:val="left"/>
        <w:rPr>
          <w:rFonts w:hint="eastAsia" w:ascii="黑体" w:hAnsi="黑体" w:eastAsia="黑体" w:cs="黑体"/>
          <w:b/>
          <w:sz w:val="48"/>
          <w:szCs w:val="48"/>
        </w:rPr>
      </w:pPr>
    </w:p>
    <w:p>
      <w:pPr>
        <w:tabs>
          <w:tab w:val="left" w:pos="2043"/>
        </w:tabs>
        <w:jc w:val="left"/>
        <w:rPr>
          <w:rFonts w:ascii="黑体" w:hAnsi="黑体" w:eastAsia="黑体" w:cs="黑体"/>
          <w:b/>
          <w:sz w:val="48"/>
          <w:szCs w:val="48"/>
        </w:rPr>
      </w:pPr>
      <w:r>
        <w:rPr>
          <w:rFonts w:hint="default" w:ascii="黑体" w:hAnsi="黑体" w:eastAsia="黑体" w:cs="黑体"/>
          <w:b/>
          <w:sz w:val="48"/>
          <w:szCs w:val="48"/>
          <w:lang w:val="en-US"/>
        </w:rPr>
        <w:t xml:space="preserve">     </w:t>
      </w:r>
      <w:r>
        <w:rPr>
          <w:rFonts w:hint="eastAsia" w:ascii="黑体" w:hAnsi="黑体" w:eastAsia="黑体" w:cs="黑体"/>
          <w:b/>
          <w:sz w:val="48"/>
          <w:szCs w:val="48"/>
        </w:rPr>
        <w:t>第2章 产品的制造与经营</w:t>
      </w:r>
    </w:p>
    <w:p>
      <w:pPr>
        <w:tabs>
          <w:tab w:val="left" w:pos="2043"/>
          <w:tab w:val="left" w:pos="6731"/>
        </w:tabs>
        <w:rPr>
          <w:rFonts w:ascii="黑体" w:hAnsi="黑体" w:eastAsia="黑体" w:cs="黑体"/>
          <w:sz w:val="44"/>
          <w:szCs w:val="44"/>
        </w:rPr>
      </w:pPr>
      <w:r>
        <w:rPr>
          <w:rFonts w:hint="eastAsia" w:ascii="黑体" w:hAnsi="黑体" w:eastAsia="黑体" w:cs="黑体"/>
          <w:sz w:val="36"/>
          <w:szCs w:val="36"/>
        </w:rPr>
        <w:t>产品的内容</w:t>
      </w:r>
      <w:r>
        <w:rPr>
          <w:rFonts w:hint="eastAsia" w:ascii="黑体" w:hAnsi="黑体" w:eastAsia="黑体" w:cs="黑体"/>
          <w:sz w:val="44"/>
          <w:szCs w:val="44"/>
        </w:rPr>
        <w:t>：</w:t>
      </w:r>
    </w:p>
    <w:p>
      <w:pPr>
        <w:tabs>
          <w:tab w:val="left" w:pos="2043"/>
          <w:tab w:val="left" w:pos="6731"/>
        </w:tabs>
        <w:ind w:firstLine="840" w:firstLineChars="300"/>
        <w:rPr>
          <w:rFonts w:ascii="黑体" w:hAnsi="黑体" w:eastAsia="黑体" w:cs="黑体"/>
          <w:sz w:val="44"/>
          <w:szCs w:val="44"/>
        </w:rPr>
      </w:pPr>
      <w:r>
        <w:rPr>
          <w:rFonts w:hint="eastAsia" w:ascii="黑体" w:hAnsi="黑体" w:eastAsia="黑体" w:cs="黑体"/>
          <w:sz w:val="28"/>
          <w:szCs w:val="28"/>
        </w:rPr>
        <w:t>这款</w:t>
      </w:r>
      <w:r>
        <w:rPr>
          <w:rFonts w:ascii="黑体" w:hAnsi="黑体" w:eastAsia="黑体" w:cs="黑体"/>
          <w:sz w:val="28"/>
          <w:szCs w:val="28"/>
        </w:rPr>
        <w:t>“</w:t>
      </w:r>
      <w:r>
        <w:rPr>
          <w:rFonts w:hint="eastAsia" w:ascii="黑体" w:hAnsi="黑体" w:eastAsia="黑体" w:cs="黑体"/>
          <w:sz w:val="28"/>
          <w:szCs w:val="28"/>
          <w:lang w:eastAsia="zh-CN"/>
        </w:rPr>
        <w:t>超级椅子</w:t>
      </w:r>
      <w:r>
        <w:rPr>
          <w:rFonts w:ascii="黑体" w:hAnsi="黑体" w:eastAsia="黑体" w:cs="黑体"/>
          <w:sz w:val="28"/>
          <w:szCs w:val="28"/>
        </w:rPr>
        <w:t>”</w:t>
      </w:r>
      <w:r>
        <w:rPr>
          <w:rFonts w:hint="eastAsia" w:ascii="黑体" w:hAnsi="黑体" w:eastAsia="黑体" w:cs="黑体"/>
          <w:sz w:val="28"/>
          <w:szCs w:val="28"/>
        </w:rPr>
        <w:t>因为配有温度传感器的装置，可以更好的检测使用者使用他当时的温度，当温度升高时，温度传感器的电阻阻值就会增大，这样就可以使温度上升很慢，甚至下降，当给它插电时就可以变热起来，而且温度传感器不会使温度过大，我们又可以调节它的初始温度，这样在冬天就会可以温度升高，夏天温度降低。不仅如此，在里面还配备有音乐播放的功能，安装有U盘的存储器可以拥有大量的音乐，还有按钮可以调节轻音乐，古典音乐，旧时代音乐，流行音乐等等。还有一个简单额功能，可以自动调节它的高度，还拥有，折叠式功能，可以供使用者躺着，坐在都行。</w:t>
      </w:r>
    </w:p>
    <w:p>
      <w:pPr>
        <w:tabs>
          <w:tab w:val="left" w:pos="2043"/>
          <w:tab w:val="left" w:pos="6731"/>
        </w:tabs>
        <w:rPr>
          <w:rFonts w:ascii="黑体" w:hAnsi="黑体" w:eastAsia="黑体" w:cs="黑体"/>
          <w:sz w:val="28"/>
          <w:szCs w:val="28"/>
        </w:rPr>
      </w:pPr>
      <w:r>
        <w:rPr>
          <w:rFonts w:ascii="黑体" w:hAnsi="黑体" w:eastAsia="黑体" w:cs="黑体"/>
          <w:sz w:val="28"/>
          <w:szCs w:val="28"/>
        </w:rPr>
        <w:t xml:space="preserve"> </w:t>
      </w:r>
      <w:r>
        <w:rPr>
          <w:rFonts w:hint="eastAsia" w:ascii="黑体" w:hAnsi="黑体" w:eastAsia="黑体" w:cs="黑体"/>
          <w:sz w:val="28"/>
          <w:szCs w:val="28"/>
        </w:rPr>
        <w:t xml:space="preserve">   </w:t>
      </w:r>
      <w:r>
        <w:rPr>
          <w:rFonts w:hint="eastAsia" w:ascii="黑体" w:hAnsi="黑体" w:eastAsia="黑体" w:cs="黑体"/>
          <w:sz w:val="28"/>
          <w:szCs w:val="28"/>
          <w:lang w:eastAsia="zh-CN"/>
        </w:rPr>
        <w:t>超级椅子</w:t>
      </w:r>
      <w:r>
        <w:rPr>
          <w:rFonts w:ascii="黑体" w:hAnsi="黑体" w:eastAsia="黑体" w:cs="黑体"/>
          <w:sz w:val="28"/>
          <w:szCs w:val="28"/>
        </w:rPr>
        <w:t>是根据人们长期伏案工作来设计的，有缓解疲劳、减少职业病的效果，多功能调试坐姿和身高。具体好处表现在：</w:t>
      </w:r>
    </w:p>
    <w:p>
      <w:pPr>
        <w:tabs>
          <w:tab w:val="left" w:pos="2043"/>
          <w:tab w:val="left" w:pos="6731"/>
        </w:tabs>
        <w:rPr>
          <w:rFonts w:ascii="黑体" w:hAnsi="黑体" w:eastAsia="黑体" w:cs="黑体"/>
          <w:sz w:val="28"/>
          <w:szCs w:val="28"/>
        </w:rPr>
      </w:pPr>
      <w:r>
        <w:rPr>
          <w:rFonts w:ascii="黑体" w:hAnsi="黑体" w:eastAsia="黑体" w:cs="黑体"/>
          <w:sz w:val="28"/>
          <w:szCs w:val="28"/>
        </w:rPr>
        <w:t xml:space="preserve">首先是针对头部的调节，头枕高度和角度进行人性化的调节，针对不同体型做出相应调节贴合颈部引导坐姿以降低人体的疲劳。 </w:t>
      </w:r>
    </w:p>
    <w:p>
      <w:pPr>
        <w:tabs>
          <w:tab w:val="left" w:pos="2043"/>
          <w:tab w:val="left" w:pos="6731"/>
        </w:tabs>
        <w:rPr>
          <w:rFonts w:ascii="黑体" w:hAnsi="黑体" w:eastAsia="黑体" w:cs="黑体"/>
          <w:sz w:val="28"/>
          <w:szCs w:val="28"/>
        </w:rPr>
      </w:pPr>
      <w:r>
        <w:rPr>
          <w:rFonts w:ascii="黑体" w:hAnsi="黑体" w:eastAsia="黑体" w:cs="黑体"/>
          <w:sz w:val="28"/>
          <w:szCs w:val="28"/>
        </w:rPr>
        <w:t xml:space="preserve">然后是针对椅背的调节，背部带腰枕或曲线腰背，针对腰部的最佳支撑位置是第三、第四脊椎，整个椅背可高度调节，轻松简易就能满足不同体型使用者的需求，减轻腰椎骨承受的大部分人体重量。 </w:t>
      </w:r>
    </w:p>
    <w:p>
      <w:pPr>
        <w:tabs>
          <w:tab w:val="left" w:pos="2043"/>
          <w:tab w:val="left" w:pos="6731"/>
        </w:tabs>
        <w:rPr>
          <w:rFonts w:ascii="黑体" w:hAnsi="黑体" w:eastAsia="黑体" w:cs="黑体"/>
          <w:sz w:val="28"/>
          <w:szCs w:val="28"/>
        </w:rPr>
      </w:pPr>
      <w:r>
        <w:rPr>
          <w:rFonts w:ascii="黑体" w:hAnsi="黑体" w:eastAsia="黑体" w:cs="黑体"/>
          <w:sz w:val="28"/>
          <w:szCs w:val="28"/>
        </w:rPr>
        <w:t xml:space="preserve">其次是针对座垫深度的调节，针对不同高度的使用者，座垫深度调节到适当位置以牵引坐姿的正确；起到自然释放作用提高作业效率。 </w:t>
      </w:r>
    </w:p>
    <w:p>
      <w:pPr>
        <w:tabs>
          <w:tab w:val="left" w:pos="2043"/>
          <w:tab w:val="left" w:pos="6731"/>
        </w:tabs>
        <w:rPr>
          <w:rFonts w:ascii="黑体" w:hAnsi="黑体" w:eastAsia="黑体" w:cs="黑体"/>
          <w:sz w:val="28"/>
          <w:szCs w:val="28"/>
        </w:rPr>
      </w:pPr>
      <w:r>
        <w:rPr>
          <w:rFonts w:ascii="黑体" w:hAnsi="黑体" w:eastAsia="黑体" w:cs="黑体"/>
          <w:sz w:val="28"/>
          <w:szCs w:val="28"/>
        </w:rPr>
        <w:t>最后是针对扶手的调节，调节扶手高度及角度，让手和台面更加平顺。</w:t>
      </w:r>
    </w:p>
    <w:p>
      <w:pPr>
        <w:tabs>
          <w:tab w:val="left" w:pos="2043"/>
          <w:tab w:val="left" w:pos="6731"/>
        </w:tabs>
        <w:rPr>
          <w:rFonts w:ascii="黑体" w:hAnsi="黑体" w:eastAsia="黑体" w:cs="黑体"/>
          <w:sz w:val="28"/>
          <w:szCs w:val="28"/>
        </w:rPr>
      </w:pPr>
      <w:r>
        <w:rPr>
          <w:rFonts w:ascii="黑体" w:hAnsi="黑体" w:eastAsia="黑体" w:cs="黑体"/>
          <w:sz w:val="28"/>
          <w:szCs w:val="28"/>
        </w:rPr>
        <w:t>因此，“</w:t>
      </w:r>
      <w:r>
        <w:rPr>
          <w:rFonts w:hint="eastAsia" w:ascii="黑体" w:hAnsi="黑体" w:eastAsia="黑体" w:cs="黑体"/>
          <w:sz w:val="28"/>
          <w:szCs w:val="28"/>
          <w:lang w:eastAsia="zh-CN"/>
        </w:rPr>
        <w:t>超级椅子</w:t>
      </w:r>
      <w:r>
        <w:rPr>
          <w:rFonts w:hint="eastAsia" w:ascii="黑体" w:hAnsi="黑体" w:eastAsia="黑体" w:cs="黑体"/>
          <w:sz w:val="28"/>
          <w:szCs w:val="28"/>
        </w:rPr>
        <w:t>”</w:t>
      </w:r>
      <w:r>
        <w:rPr>
          <w:rFonts w:ascii="黑体" w:hAnsi="黑体" w:eastAsia="黑体" w:cs="黑体"/>
          <w:sz w:val="28"/>
          <w:szCs w:val="28"/>
        </w:rPr>
        <w:t>对电脑办公者来说是起到一个全方位的支撑，可以有效的缓解办公者工作中的疲劳度。</w:t>
      </w:r>
    </w:p>
    <w:p>
      <w:pPr>
        <w:tabs>
          <w:tab w:val="left" w:pos="2043"/>
          <w:tab w:val="left" w:pos="6731"/>
        </w:tabs>
        <w:rPr>
          <w:rFonts w:ascii="黑体" w:hAnsi="黑体" w:eastAsia="黑体" w:cs="黑体"/>
          <w:sz w:val="28"/>
          <w:szCs w:val="28"/>
        </w:rPr>
      </w:pPr>
      <w:r>
        <w:rPr>
          <w:rFonts w:hint="eastAsia" w:ascii="黑体" w:hAnsi="黑体" w:eastAsia="黑体" w:cs="黑体"/>
          <w:sz w:val="36"/>
          <w:szCs w:val="36"/>
        </w:rPr>
        <w:t>产品概况：</w:t>
      </w:r>
    </w:p>
    <w:p>
      <w:pPr>
        <w:tabs>
          <w:tab w:val="left" w:pos="2043"/>
          <w:tab w:val="left" w:pos="6731"/>
        </w:tabs>
        <w:ind w:firstLine="840" w:firstLineChars="300"/>
        <w:rPr>
          <w:rFonts w:hint="eastAsia" w:ascii="黑体" w:hAnsi="黑体" w:eastAsia="黑体" w:cs="黑体"/>
          <w:sz w:val="28"/>
          <w:szCs w:val="28"/>
          <w:lang w:eastAsia="zh-CN"/>
        </w:rPr>
      </w:pPr>
      <w:r>
        <w:rPr>
          <w:rFonts w:hint="eastAsia" w:ascii="黑体" w:hAnsi="黑体" w:eastAsia="黑体" w:cs="黑体"/>
          <w:sz w:val="28"/>
          <w:szCs w:val="28"/>
          <w:lang w:eastAsia="zh-CN"/>
        </w:rPr>
        <w:t>超级椅子类似以铁架子结构为主，几块木制的板材用螺钉安装上，就制成了这种椅子。既可当椅子用，打开又可当单人床用。技术特征为：超级椅子的结构以铁架子为主，虽然分为几部分，但每部分都有轴联接，可实现组合与打开，它是以铁架子组合为一体，这样的结构非常的结实牢固，木板安装在铁架子上。打开时，每部分放平，铁架子、扶手就是床板的支撑，几块木板依次被打开，就是单人床。收回时，将几块木板折回来，插上固定销，就成为一把椅子了。铁架子既是床的支撑，也是椅子的主体支撑，只是当打开后，就可以实现不同的使用功能。</w:t>
      </w:r>
    </w:p>
    <w:p>
      <w:pPr>
        <w:tabs>
          <w:tab w:val="left" w:pos="2043"/>
          <w:tab w:val="left" w:pos="6731"/>
        </w:tabs>
        <w:ind w:firstLine="840" w:firstLineChars="300"/>
        <w:rPr>
          <w:rFonts w:hint="eastAsia" w:ascii="黑体" w:hAnsi="黑体" w:eastAsia="黑体" w:cs="黑体"/>
          <w:sz w:val="28"/>
          <w:szCs w:val="28"/>
          <w:lang w:eastAsia="zh-CN"/>
        </w:rPr>
      </w:pPr>
      <w:r>
        <w:rPr>
          <w:rFonts w:hint="eastAsia" w:ascii="黑体" w:hAnsi="黑体" w:eastAsia="黑体" w:cs="黑体"/>
          <w:sz w:val="28"/>
          <w:szCs w:val="28"/>
          <w:lang w:eastAsia="zh-CN"/>
        </w:rPr>
        <w:t>经营方案：</w:t>
      </w:r>
    </w:p>
    <w:p>
      <w:pPr>
        <w:tabs>
          <w:tab w:val="left" w:pos="2043"/>
          <w:tab w:val="left" w:pos="6731"/>
        </w:tabs>
        <w:ind w:firstLine="840" w:firstLineChars="300"/>
        <w:rPr>
          <w:rFonts w:hint="eastAsia" w:ascii="黑体" w:hAnsi="黑体" w:eastAsia="黑体" w:cs="黑体"/>
          <w:sz w:val="28"/>
          <w:szCs w:val="28"/>
          <w:lang w:eastAsia="zh-CN"/>
        </w:rPr>
      </w:pPr>
      <w:r>
        <w:rPr>
          <w:rFonts w:hint="eastAsia" w:ascii="黑体" w:hAnsi="黑体" w:eastAsia="黑体" w:cs="黑体"/>
          <w:sz w:val="28"/>
          <w:szCs w:val="28"/>
          <w:lang w:eastAsia="zh-CN"/>
        </w:rPr>
        <w:t>到底应该如何吸引更多的人来购买它呢，那就是把它独特的功能依旧展示在人们的面前，给他们感受到它的作用是可以给他们带来实用性，也许现在有很多这样的椅子，但是我们经验的椅子它功能就不一样，它配有温度传感器的原因可以调节它本身自己有的温度，这就算的一个很适用的功能。</w:t>
      </w:r>
    </w:p>
    <w:p>
      <w:pPr>
        <w:tabs>
          <w:tab w:val="left" w:pos="2043"/>
          <w:tab w:val="left" w:pos="6731"/>
        </w:tabs>
        <w:ind w:firstLine="840" w:firstLineChars="300"/>
        <w:rPr>
          <w:rFonts w:hint="eastAsia" w:ascii="黑体" w:hAnsi="黑体" w:eastAsia="黑体" w:cs="黑体"/>
          <w:sz w:val="28"/>
          <w:szCs w:val="28"/>
          <w:lang w:eastAsia="zh-CN"/>
        </w:rPr>
      </w:pPr>
      <w:r>
        <w:rPr>
          <w:rFonts w:hint="eastAsia" w:ascii="黑体" w:hAnsi="黑体" w:eastAsia="黑体" w:cs="黑体"/>
          <w:sz w:val="28"/>
          <w:szCs w:val="28"/>
          <w:lang w:eastAsia="zh-CN"/>
        </w:rPr>
        <w:t>吸引用户的同时，也需要充分利用科技资源推动椅子流程的不断优化，增强椅子闲置物品线上交易的吸引力。 利用互联网技术（充分结合互联网、云计算、大数据、AI人工智能、区块链等核心技术，解决椅子交易环节信息不透明、不对等与信任缺乏地问题，为平台用户提供更加优质的体验）。</w:t>
      </w:r>
    </w:p>
    <w:p>
      <w:pPr>
        <w:tabs>
          <w:tab w:val="left" w:pos="2043"/>
          <w:tab w:val="left" w:pos="6731"/>
        </w:tabs>
        <w:ind w:firstLine="560" w:firstLineChars="200"/>
        <w:rPr>
          <w:rFonts w:ascii="黑体" w:hAnsi="黑体" w:eastAsia="黑体" w:cs="黑体"/>
          <w:sz w:val="28"/>
          <w:szCs w:val="28"/>
        </w:rPr>
      </w:pPr>
      <w:r>
        <w:rPr>
          <w:rFonts w:hint="eastAsia" w:ascii="黑体" w:hAnsi="黑体" w:eastAsia="黑体" w:cs="黑体"/>
          <w:sz w:val="28"/>
          <w:szCs w:val="28"/>
          <w:lang w:eastAsia="zh-CN"/>
        </w:rPr>
        <w:t>创线上线下平台相结合的模式（线上线下相结合，形成一张致密的交易网，既可以让用户真实地体验回收、交易服务，同时也可以促进物品交易行业的各个方面向实体产业的方向发展，有助于服务进步与完善，能有效增强这一行业的稳定性）。 </w:t>
      </w: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ind w:firstLine="2400" w:firstLineChars="500"/>
        <w:rPr>
          <w:rFonts w:hint="eastAsia" w:ascii="黑体" w:hAnsi="黑体" w:eastAsia="黑体" w:cs="黑体"/>
          <w:sz w:val="48"/>
          <w:szCs w:val="48"/>
        </w:rPr>
      </w:pPr>
    </w:p>
    <w:p>
      <w:pPr>
        <w:tabs>
          <w:tab w:val="left" w:pos="2043"/>
          <w:tab w:val="left" w:pos="6731"/>
        </w:tabs>
        <w:rPr>
          <w:rFonts w:ascii="黑体" w:hAnsi="黑体" w:eastAsia="黑体" w:cs="黑体"/>
          <w:sz w:val="48"/>
          <w:szCs w:val="48"/>
        </w:rPr>
      </w:pPr>
      <w:r>
        <w:rPr>
          <w:rFonts w:hint="default" w:ascii="黑体" w:hAnsi="黑体" w:eastAsia="黑体" w:cs="黑体"/>
          <w:sz w:val="48"/>
          <w:szCs w:val="48"/>
          <w:lang w:val="en-US"/>
        </w:rPr>
        <w:t xml:space="preserve">        </w:t>
      </w:r>
      <w:r>
        <w:rPr>
          <w:rFonts w:hint="eastAsia" w:ascii="黑体" w:hAnsi="黑体" w:eastAsia="黑体" w:cs="黑体"/>
          <w:sz w:val="48"/>
          <w:szCs w:val="48"/>
        </w:rPr>
        <w:t>第3章 行业情况</w:t>
      </w:r>
    </w:p>
    <w:p>
      <w:pPr>
        <w:tabs>
          <w:tab w:val="left" w:pos="2043"/>
          <w:tab w:val="left" w:pos="6731"/>
        </w:tabs>
        <w:rPr>
          <w:rFonts w:ascii="黑体" w:hAnsi="黑体" w:eastAsia="黑体" w:cs="黑体"/>
          <w:sz w:val="28"/>
          <w:szCs w:val="28"/>
        </w:rPr>
      </w:pPr>
      <w:r>
        <w:rPr>
          <w:rFonts w:hint="eastAsia" w:ascii="黑体" w:hAnsi="黑体" w:eastAsia="黑体" w:cs="黑体"/>
          <w:sz w:val="44"/>
          <w:szCs w:val="44"/>
        </w:rPr>
        <w:t xml:space="preserve">   </w:t>
      </w:r>
      <w:r>
        <w:rPr>
          <w:rFonts w:hint="eastAsia" w:ascii="黑体" w:hAnsi="黑体" w:eastAsia="黑体" w:cs="黑体"/>
          <w:sz w:val="28"/>
          <w:szCs w:val="28"/>
        </w:rPr>
        <w:t>本产品致力于服务于广大老年人群众，在当下，对于老年人的保健方面十分重视，但是我们这个产品在市场上还没有投放，这意味着，我们的产品在市场上有丰富的市场空间，并且这个产品会有十分大的利润空间，经数据分析，中国现在处于人口老年化，这就意味着我们的对口人群多，也就是说我们的产品销量十分可观。</w:t>
      </w:r>
    </w:p>
    <w:p>
      <w:pPr>
        <w:tabs>
          <w:tab w:val="left" w:pos="2043"/>
          <w:tab w:val="left" w:pos="6731"/>
        </w:tabs>
        <w:rPr>
          <w:rFonts w:ascii="黑体" w:hAnsi="黑体" w:eastAsia="黑体" w:cs="黑体"/>
          <w:sz w:val="28"/>
          <w:szCs w:val="28"/>
        </w:rPr>
      </w:pPr>
      <w:r>
        <w:rPr>
          <w:rFonts w:hint="eastAsia" w:ascii="黑体" w:hAnsi="黑体" w:eastAsia="黑体" w:cs="黑体"/>
          <w:sz w:val="28"/>
          <w:szCs w:val="28"/>
        </w:rPr>
        <w:t xml:space="preserve">    在目前的市场上还未出现一款专门针对人群的关于座椅的产品。目前市场上的座椅，更多的是用于外观以及针对某一方面的设计，并没有我们产品的针对面广泛，我们的产品能够在推出的同时，就拥有非常不错的前景，以及十分不俗的市场价值。</w:t>
      </w:r>
    </w:p>
    <w:p>
      <w:pPr>
        <w:tabs>
          <w:tab w:val="left" w:pos="2043"/>
        </w:tabs>
        <w:ind w:firstLine="1440" w:firstLineChars="300"/>
        <w:rPr>
          <w:rFonts w:ascii="黑体" w:hAnsi="黑体" w:eastAsia="黑体" w:cs="黑体"/>
          <w:sz w:val="48"/>
          <w:szCs w:val="48"/>
        </w:rPr>
      </w:pPr>
      <w:r>
        <w:rPr>
          <w:rFonts w:hint="eastAsia" w:ascii="黑体" w:hAnsi="黑体" w:eastAsia="黑体" w:cs="黑体"/>
          <w:sz w:val="48"/>
          <w:szCs w:val="48"/>
        </w:rPr>
        <w:t xml:space="preserve">第四章  </w:t>
      </w:r>
      <w:r>
        <w:rPr>
          <w:rFonts w:hint="eastAsia" w:ascii="黑体" w:hAnsi="黑体" w:eastAsia="黑体" w:cs="黑体"/>
          <w:b/>
          <w:sz w:val="48"/>
          <w:szCs w:val="48"/>
        </w:rPr>
        <w:t>产品分析</w:t>
      </w:r>
    </w:p>
    <w:p>
      <w:pPr>
        <w:rPr>
          <w:rFonts w:ascii="黑体" w:hAnsi="黑体" w:eastAsia="黑体" w:cs="黑体"/>
          <w:sz w:val="28"/>
          <w:szCs w:val="28"/>
        </w:rPr>
      </w:pPr>
      <w:r>
        <w:rPr>
          <w:rFonts w:ascii="黑体" w:hAnsi="黑体" w:eastAsia="黑体" w:cs="黑体"/>
          <w:b/>
          <w:sz w:val="28"/>
          <w:szCs w:val="28"/>
        </w:rPr>
        <w:t>1.</w:t>
      </w:r>
      <w:r>
        <w:rPr>
          <w:rFonts w:hint="eastAsia" w:ascii="黑体" w:hAnsi="黑体" w:eastAsia="黑体" w:cs="黑体"/>
          <w:b/>
          <w:sz w:val="28"/>
          <w:szCs w:val="28"/>
        </w:rPr>
        <w:t>背景</w:t>
      </w:r>
      <w:r>
        <w:rPr>
          <w:rFonts w:ascii="黑体" w:hAnsi="黑体" w:eastAsia="黑体" w:cs="黑体"/>
          <w:b/>
          <w:sz w:val="28"/>
          <w:szCs w:val="28"/>
        </w:rPr>
        <w:t>:</w:t>
      </w:r>
      <w:r>
        <w:rPr>
          <w:rFonts w:hint="eastAsia" w:ascii="黑体" w:hAnsi="黑体" w:eastAsia="黑体" w:cs="黑体"/>
          <w:sz w:val="28"/>
          <w:szCs w:val="28"/>
        </w:rPr>
        <w:t>经过我们团队调查发现，由于天气变化无常，冬天夏天早晚温差起伏不定，老人的身体不能很好适应温度的变化，所以可能会有突发性感冒，我们团队决定研制一个可以使温度保持在一个恒定值的物品，所以我们团队想出来了个</w:t>
      </w:r>
      <w:r>
        <w:rPr>
          <w:rFonts w:hint="eastAsia" w:ascii="黑体" w:hAnsi="黑体" w:eastAsia="黑体" w:cs="黑体"/>
          <w:sz w:val="28"/>
          <w:szCs w:val="28"/>
          <w:lang w:eastAsia="zh-CN"/>
        </w:rPr>
        <w:t>超级椅子</w:t>
      </w:r>
      <w:r>
        <w:rPr>
          <w:rFonts w:hint="eastAsia" w:ascii="黑体" w:hAnsi="黑体" w:eastAsia="黑体" w:cs="黑体"/>
          <w:sz w:val="28"/>
          <w:szCs w:val="28"/>
        </w:rPr>
        <w:t>，该椅子可以调节出适宜老人的温度，其中还配备有音乐播放，折叠，调节高度等功能。</w:t>
      </w:r>
    </w:p>
    <w:p>
      <w:pPr>
        <w:rPr>
          <w:rFonts w:ascii="黑体" w:hAnsi="黑体" w:eastAsia="黑体" w:cs="黑体"/>
          <w:sz w:val="28"/>
          <w:szCs w:val="28"/>
        </w:rPr>
      </w:pPr>
      <w:r>
        <w:rPr>
          <w:rFonts w:ascii="黑体" w:hAnsi="黑体" w:eastAsia="黑体" w:cs="黑体"/>
          <w:b/>
          <w:sz w:val="28"/>
          <w:szCs w:val="28"/>
        </w:rPr>
        <w:t>2.</w:t>
      </w:r>
      <w:r>
        <w:rPr>
          <w:rFonts w:hint="eastAsia" w:ascii="黑体" w:hAnsi="黑体" w:eastAsia="黑体" w:cs="黑体"/>
          <w:b/>
          <w:sz w:val="28"/>
          <w:szCs w:val="28"/>
        </w:rPr>
        <w:t>产品分析</w:t>
      </w:r>
      <w:r>
        <w:rPr>
          <w:rFonts w:ascii="黑体" w:hAnsi="黑体" w:eastAsia="黑体" w:cs="黑体"/>
          <w:b/>
          <w:sz w:val="28"/>
          <w:szCs w:val="28"/>
        </w:rPr>
        <w:t>:</w:t>
      </w:r>
      <w:r>
        <w:rPr>
          <w:rFonts w:ascii="黑体" w:hAnsi="黑体" w:eastAsia="黑体" w:cs="黑体"/>
          <w:sz w:val="28"/>
          <w:szCs w:val="28"/>
        </w:rPr>
        <w:t>项目意义：能更好的帮助老人度过一个温度太高或者太低的季节，给他们过上一个舒适的冬天或者夏天，音乐播放功能可以使他们心情愉悦。</w:t>
      </w:r>
      <w:bookmarkStart w:id="4" w:name="_GoBack"/>
      <w:bookmarkEnd w:id="4"/>
    </w:p>
    <w:p>
      <w:pPr>
        <w:rPr>
          <w:rFonts w:ascii="黑体" w:hAnsi="黑体" w:eastAsia="黑体" w:cs="黑体"/>
          <w:sz w:val="28"/>
          <w:szCs w:val="28"/>
        </w:rPr>
      </w:pPr>
      <w:r>
        <w:rPr>
          <w:rFonts w:ascii="黑体" w:hAnsi="黑体" w:eastAsia="黑体" w:cs="黑体"/>
          <w:b/>
          <w:sz w:val="28"/>
          <w:szCs w:val="28"/>
        </w:rPr>
        <w:t>基本情况：</w:t>
      </w:r>
      <w:r>
        <w:rPr>
          <w:rFonts w:ascii="黑体" w:hAnsi="黑体" w:eastAsia="黑体" w:cs="黑体"/>
          <w:sz w:val="28"/>
          <w:szCs w:val="28"/>
        </w:rPr>
        <w:t>我们团队现在就读于东华理工大学长江学院，我们的团队为软件工程专业，这样我们能更好设计一些更适用的功能。</w:t>
      </w:r>
    </w:p>
    <w:p>
      <w:pPr>
        <w:rPr>
          <w:rFonts w:ascii="黑体" w:hAnsi="黑体" w:eastAsia="黑体" w:cs="黑体"/>
          <w:sz w:val="28"/>
          <w:szCs w:val="28"/>
        </w:rPr>
      </w:pPr>
      <w:r>
        <w:rPr>
          <w:rFonts w:ascii="黑体" w:hAnsi="黑体" w:eastAsia="黑体" w:cs="黑体"/>
          <w:sz w:val="28"/>
          <w:szCs w:val="28"/>
        </w:rPr>
        <w:t>项目功能：配备有温度传感器的原因，可以调节温度在一个合适的水平；配备有音乐播放的功能，舒缓人们心情；还有折叠功能，可以躺或者坐。</w:t>
      </w:r>
    </w:p>
    <w:p>
      <w:pPr>
        <w:rPr>
          <w:rFonts w:ascii="黑体" w:hAnsi="黑体" w:eastAsia="黑体" w:cs="黑体"/>
          <w:sz w:val="28"/>
          <w:szCs w:val="28"/>
        </w:rPr>
      </w:pPr>
      <w:r>
        <w:rPr>
          <w:rFonts w:ascii="黑体" w:hAnsi="黑体" w:eastAsia="黑体" w:cs="黑体"/>
          <w:b/>
          <w:sz w:val="28"/>
          <w:szCs w:val="28"/>
        </w:rPr>
        <w:t>未来走向：</w:t>
      </w:r>
      <w:r>
        <w:rPr>
          <w:rFonts w:ascii="黑体" w:hAnsi="黑体" w:eastAsia="黑体" w:cs="黑体"/>
          <w:sz w:val="28"/>
          <w:szCs w:val="28"/>
        </w:rPr>
        <w:t>能更好的给老人一个合适的座位，同样配有音乐播放给他们一个更愉快的心情，这款椅子同样有折叠功能，坐或者躺着都可以，也可以适用办公室的管理人员，在劳累之余可以播放一些轻音乐，躺在上面休息娱乐都可以，而且周围环境温度不会影响到他们。</w:t>
      </w:r>
    </w:p>
    <w:p>
      <w:pPr>
        <w:rPr>
          <w:rFonts w:ascii="黑体" w:hAnsi="黑体" w:eastAsia="黑体" w:cs="黑体"/>
          <w:sz w:val="28"/>
          <w:szCs w:val="28"/>
        </w:rPr>
      </w:pPr>
      <w:r>
        <w:rPr>
          <w:rFonts w:ascii="黑体" w:hAnsi="黑体" w:eastAsia="黑体" w:cs="黑体"/>
          <w:b/>
          <w:sz w:val="28"/>
          <w:szCs w:val="28"/>
        </w:rPr>
        <w:t>产品进度：</w:t>
      </w:r>
      <w:r>
        <w:rPr>
          <w:rFonts w:ascii="黑体" w:hAnsi="黑体" w:eastAsia="黑体" w:cs="黑体"/>
          <w:sz w:val="28"/>
          <w:szCs w:val="28"/>
        </w:rPr>
        <w:t>由于现在各种材料的匮乏，功能还有被完善，所以决定在9月份初步完成。在5月份底和6月份找到各种相关材料，7月份做出基本框架，8月份进行测试功能，到9月份时初步完成推</w:t>
      </w:r>
      <w:r>
        <w:rPr>
          <w:rFonts w:hint="eastAsia" w:ascii="黑体" w:hAnsi="黑体" w:eastAsia="黑体" w:cs="黑体"/>
          <w:sz w:val="28"/>
          <w:szCs w:val="28"/>
        </w:rPr>
        <w:t>广。</w:t>
      </w:r>
    </w:p>
    <w:p>
      <w:pPr>
        <w:rPr>
          <w:rFonts w:ascii="黑体" w:hAnsi="黑体" w:eastAsia="黑体"/>
          <w:sz w:val="28"/>
          <w:szCs w:val="28"/>
        </w:rPr>
      </w:pPr>
      <w:r>
        <w:rPr>
          <w:rFonts w:ascii="黑体" w:hAnsi="黑体" w:eastAsia="黑体" w:cs="黑体"/>
          <w:b/>
          <w:sz w:val="28"/>
          <w:szCs w:val="28"/>
        </w:rPr>
        <w:t>3.适用人群</w:t>
      </w:r>
      <w:r>
        <w:rPr>
          <w:rFonts w:ascii="黑体" w:hAnsi="黑体" w:eastAsia="黑体" w:cs="黑体"/>
          <w:sz w:val="28"/>
          <w:szCs w:val="28"/>
        </w:rPr>
        <w:t>：在家的老年群体，坐办公室的群体等</w:t>
      </w:r>
      <w:r>
        <w:rPr>
          <w:rFonts w:hint="eastAsia" w:ascii="黑体" w:hAnsi="黑体" w:eastAsia="黑体" w:cs="黑体"/>
          <w:sz w:val="28"/>
          <w:szCs w:val="28"/>
        </w:rPr>
        <w:t>。</w:t>
      </w: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hint="eastAsia" w:ascii="黑体" w:hAnsi="黑体" w:eastAsia="黑体"/>
          <w:sz w:val="48"/>
          <w:szCs w:val="48"/>
        </w:rPr>
      </w:pPr>
    </w:p>
    <w:p>
      <w:pPr>
        <w:pStyle w:val="2"/>
        <w:jc w:val="center"/>
        <w:rPr>
          <w:rFonts w:ascii="黑体" w:hAnsi="黑体" w:eastAsia="黑体"/>
          <w:sz w:val="48"/>
          <w:szCs w:val="48"/>
        </w:rPr>
      </w:pPr>
      <w:r>
        <w:rPr>
          <w:rFonts w:hint="eastAsia" w:ascii="黑体" w:hAnsi="黑体" w:eastAsia="黑体"/>
          <w:sz w:val="48"/>
          <w:szCs w:val="48"/>
        </w:rPr>
        <w:t>第五章 产品设计</w:t>
      </w:r>
    </w:p>
    <w:p>
      <w:pPr>
        <w:rPr>
          <w:rFonts w:ascii="黑体" w:hAnsi="黑体" w:eastAsia="黑体" w:cs="黑体"/>
          <w:sz w:val="28"/>
          <w:szCs w:val="28"/>
        </w:rPr>
      </w:pPr>
      <w:r>
        <w:rPr>
          <w:rFonts w:hint="eastAsia" w:ascii="黑体" w:hAnsi="黑体" w:eastAsia="黑体"/>
          <w:b/>
          <w:sz w:val="28"/>
          <w:szCs w:val="28"/>
        </w:rPr>
        <w:t>1 引言：</w:t>
      </w:r>
    </w:p>
    <w:p>
      <w:pPr>
        <w:ind w:firstLineChars="200"/>
        <w:rPr>
          <w:rFonts w:ascii="黑体" w:hAnsi="黑体" w:eastAsia="黑体" w:cs="黑体"/>
          <w:sz w:val="28"/>
          <w:szCs w:val="28"/>
        </w:rPr>
      </w:pPr>
      <w:r>
        <w:rPr>
          <w:rFonts w:hint="eastAsia" w:ascii="黑体" w:hAnsi="黑体" w:eastAsia="黑体" w:cs="黑体"/>
          <w:sz w:val="28"/>
          <w:szCs w:val="28"/>
        </w:rPr>
        <w:t>根据我们的调查发现，在现在的日常生活中，老人基本都是一个独处于家中，有的只是坐在沙发上，有的只是躺在床上，现在科技的更新速度快，他们可能跟不上时代的脚步，所以这款独特的</w:t>
      </w:r>
      <w:r>
        <w:rPr>
          <w:rFonts w:hint="eastAsia" w:ascii="黑体" w:hAnsi="黑体" w:eastAsia="黑体" w:cs="黑体"/>
          <w:sz w:val="28"/>
          <w:szCs w:val="28"/>
          <w:u w:val="thick"/>
        </w:rPr>
        <w:t>“</w:t>
      </w:r>
      <w:r>
        <w:rPr>
          <w:rFonts w:hint="eastAsia" w:ascii="黑体" w:hAnsi="黑体" w:eastAsia="黑体" w:cs="黑体"/>
          <w:sz w:val="28"/>
          <w:szCs w:val="28"/>
          <w:u w:val="thick"/>
          <w:lang w:eastAsia="zh-CN"/>
        </w:rPr>
        <w:t>超级椅子</w:t>
      </w:r>
      <w:r>
        <w:rPr>
          <w:rFonts w:hint="eastAsia" w:ascii="黑体" w:hAnsi="黑体" w:eastAsia="黑体" w:cs="黑体"/>
          <w:sz w:val="28"/>
          <w:szCs w:val="28"/>
          <w:u w:val="thick"/>
        </w:rPr>
        <w:t>”</w:t>
      </w:r>
      <w:r>
        <w:rPr>
          <w:rFonts w:hint="eastAsia" w:ascii="黑体" w:hAnsi="黑体" w:eastAsia="黑体" w:cs="黑体"/>
          <w:sz w:val="28"/>
          <w:szCs w:val="28"/>
        </w:rPr>
        <w:t>能解决老人的大部分问题，像可以缓解他们的心情，配有音乐播放的能力可以缓解老人在家的孤独，而且有温度调节的功能使他们不会感觉温度变化大，使他们享受在一个适合人体温度的环境，还有这种“</w:t>
      </w:r>
      <w:r>
        <w:rPr>
          <w:rFonts w:hint="eastAsia" w:ascii="黑体" w:hAnsi="黑体" w:eastAsia="黑体" w:cs="黑体"/>
          <w:sz w:val="28"/>
          <w:szCs w:val="28"/>
          <w:u w:val="thick"/>
          <w:lang w:eastAsia="zh-CN"/>
        </w:rPr>
        <w:t>超级椅子</w:t>
      </w:r>
      <w:r>
        <w:rPr>
          <w:rFonts w:hint="eastAsia" w:ascii="黑体" w:hAnsi="黑体" w:eastAsia="黑体" w:cs="黑体"/>
          <w:sz w:val="28"/>
          <w:szCs w:val="28"/>
        </w:rPr>
        <w:t>”可以拥有简单的折叠式功能，可以使老人可以躺着听音乐，或者坐着做其他事情，所以这款“</w:t>
      </w:r>
      <w:r>
        <w:rPr>
          <w:rFonts w:hint="eastAsia" w:ascii="黑体" w:hAnsi="黑体" w:eastAsia="黑体" w:cs="黑体"/>
          <w:sz w:val="28"/>
          <w:szCs w:val="28"/>
          <w:u w:val="thick"/>
          <w:lang w:eastAsia="zh-CN"/>
        </w:rPr>
        <w:t>超级椅子</w:t>
      </w:r>
      <w:r>
        <w:rPr>
          <w:rFonts w:hint="eastAsia" w:ascii="黑体" w:hAnsi="黑体" w:eastAsia="黑体" w:cs="黑体"/>
          <w:sz w:val="28"/>
          <w:szCs w:val="28"/>
        </w:rPr>
        <w:t>”可以解决现在老人大部分问题，具体设计方案如下。</w:t>
      </w:r>
    </w:p>
    <w:p>
      <w:pPr>
        <w:rPr>
          <w:rFonts w:ascii="黑体" w:hAnsi="黑体" w:eastAsia="黑体" w:cs="黑体"/>
          <w:sz w:val="28"/>
          <w:szCs w:val="28"/>
        </w:rPr>
      </w:pPr>
      <w:r>
        <w:rPr>
          <w:rFonts w:hint="eastAsia" w:ascii="黑体" w:hAnsi="黑体" w:eastAsia="黑体" w:cs="黑体"/>
          <w:b/>
          <w:sz w:val="28"/>
          <w:szCs w:val="28"/>
        </w:rPr>
        <w:t>2．</w:t>
      </w:r>
      <w:r>
        <w:rPr>
          <w:rFonts w:hint="eastAsia" w:ascii="黑体" w:hAnsi="黑体" w:eastAsia="黑体" w:cs="黑体"/>
          <w:b/>
          <w:sz w:val="28"/>
          <w:szCs w:val="28"/>
          <w:lang w:eastAsia="zh-CN"/>
        </w:rPr>
        <w:t>功能需求</w:t>
      </w:r>
      <w:r>
        <w:rPr>
          <w:rFonts w:hint="eastAsia" w:ascii="黑体" w:hAnsi="黑体" w:eastAsia="黑体" w:cs="黑体"/>
          <w:sz w:val="28"/>
          <w:szCs w:val="28"/>
        </w:rPr>
        <w:t>：</w:t>
      </w:r>
    </w:p>
    <w:p>
      <w:pPr>
        <w:rPr>
          <w:rFonts w:ascii="黑体" w:hAnsi="黑体" w:eastAsia="黑体" w:cs="黑体"/>
          <w:sz w:val="28"/>
          <w:szCs w:val="28"/>
        </w:rPr>
      </w:pPr>
      <w:r>
        <w:rPr>
          <w:rFonts w:hint="eastAsia" w:ascii="黑体" w:hAnsi="黑体" w:eastAsia="黑体" w:cs="黑体"/>
          <w:sz w:val="28"/>
          <w:szCs w:val="28"/>
        </w:rPr>
        <w:t xml:space="preserve"> </w:t>
      </w:r>
      <w:r>
        <w:rPr>
          <w:rFonts w:hint="eastAsia" w:ascii="黑体" w:hAnsi="黑体" w:eastAsia="黑体" w:cs="黑体"/>
          <w:sz w:val="28"/>
          <w:szCs w:val="28"/>
          <w:lang w:eastAsia="zh-CN"/>
        </w:rPr>
        <w:t xml:space="preserve"> </w:t>
      </w:r>
      <w:r>
        <w:rPr>
          <w:rFonts w:hint="eastAsia" w:ascii="黑体" w:hAnsi="黑体" w:eastAsia="黑体" w:cs="黑体"/>
          <w:sz w:val="28"/>
          <w:szCs w:val="28"/>
        </w:rPr>
        <w:t xml:space="preserve"> </w:t>
      </w:r>
      <w:r>
        <w:rPr>
          <w:rFonts w:hint="eastAsia" w:ascii="黑体" w:hAnsi="黑体" w:eastAsia="黑体" w:cs="黑体"/>
          <w:sz w:val="28"/>
          <w:szCs w:val="28"/>
          <w:lang w:eastAsia="zh-CN"/>
        </w:rPr>
        <w:t xml:space="preserve"> </w:t>
      </w:r>
      <w:r>
        <w:rPr>
          <w:rFonts w:hint="eastAsia" w:ascii="黑体" w:hAnsi="黑体" w:eastAsia="黑体" w:cs="黑体"/>
          <w:sz w:val="28"/>
          <w:szCs w:val="28"/>
        </w:rPr>
        <w:t>根据我们的调查发现，在现在的日常生活中，老人基本都是一个独处于家中，有的只是坐在沙发上，有的只是躺在床上，现在科技的更新速度快，他们可能跟不上时代的脚步，所以这款独特的</w:t>
      </w:r>
      <w:r>
        <w:rPr>
          <w:rFonts w:hint="eastAsia" w:ascii="黑体" w:hAnsi="黑体" w:eastAsia="黑体" w:cs="黑体"/>
          <w:sz w:val="28"/>
          <w:szCs w:val="28"/>
          <w:u w:val="thick"/>
        </w:rPr>
        <w:t>“</w:t>
      </w:r>
      <w:r>
        <w:rPr>
          <w:rFonts w:hint="eastAsia" w:ascii="黑体" w:hAnsi="黑体" w:eastAsia="黑体" w:cs="黑体"/>
          <w:sz w:val="28"/>
          <w:szCs w:val="28"/>
          <w:u w:val="thick"/>
          <w:lang w:eastAsia="zh-CN"/>
        </w:rPr>
        <w:t>超级椅子</w:t>
      </w:r>
      <w:r>
        <w:rPr>
          <w:rFonts w:hint="eastAsia" w:ascii="黑体" w:hAnsi="黑体" w:eastAsia="黑体" w:cs="黑体"/>
          <w:sz w:val="28"/>
          <w:szCs w:val="28"/>
          <w:u w:val="thick"/>
        </w:rPr>
        <w:t>”</w:t>
      </w:r>
      <w:r>
        <w:rPr>
          <w:rFonts w:hint="eastAsia" w:ascii="黑体" w:hAnsi="黑体" w:eastAsia="黑体" w:cs="黑体"/>
          <w:sz w:val="28"/>
          <w:szCs w:val="28"/>
        </w:rPr>
        <w:t>能解决老人的大部分问题，像可以缓解他们的心情，配有音乐播放的能力可以缓解老人在家的孤独，而且有温度调节的功能使他们不会感觉温度变化大，使他们享受在一个适合人体温度的环境，还有这种“</w:t>
      </w:r>
      <w:r>
        <w:rPr>
          <w:rFonts w:hint="eastAsia" w:ascii="黑体" w:hAnsi="黑体" w:eastAsia="黑体" w:cs="黑体"/>
          <w:sz w:val="28"/>
          <w:szCs w:val="28"/>
          <w:u w:val="thick"/>
          <w:lang w:eastAsia="zh-CN"/>
        </w:rPr>
        <w:t>超级椅子</w:t>
      </w:r>
      <w:r>
        <w:rPr>
          <w:rFonts w:hint="eastAsia" w:ascii="黑体" w:hAnsi="黑体" w:eastAsia="黑体" w:cs="黑体"/>
          <w:sz w:val="28"/>
          <w:szCs w:val="28"/>
        </w:rPr>
        <w:t>”可以拥有简单的折叠式功能，可以使老人可以躺着听音乐，或者坐着做其他事情，所以这款“</w:t>
      </w:r>
      <w:r>
        <w:rPr>
          <w:rFonts w:hint="eastAsia" w:ascii="黑体" w:hAnsi="黑体" w:eastAsia="黑体" w:cs="黑体"/>
          <w:sz w:val="28"/>
          <w:szCs w:val="28"/>
          <w:u w:val="thick"/>
          <w:lang w:eastAsia="zh-CN"/>
        </w:rPr>
        <w:t>超级椅子</w:t>
      </w:r>
      <w:r>
        <w:rPr>
          <w:rFonts w:hint="eastAsia" w:ascii="黑体" w:hAnsi="黑体" w:eastAsia="黑体" w:cs="黑体"/>
          <w:sz w:val="28"/>
          <w:szCs w:val="28"/>
        </w:rPr>
        <w:t>”可以解决现在老人大部分问题。我们还发现，现在办公室白领由于长期坐在办公室导致工作效率下降，由于各种原因心情变差，导致工作不能完成等情况，也有的劳累情况造成他们效率下降，但是我们这款“</w:t>
      </w:r>
      <w:r>
        <w:rPr>
          <w:rFonts w:hint="eastAsia" w:ascii="黑体" w:hAnsi="黑体" w:eastAsia="黑体" w:cs="黑体"/>
          <w:sz w:val="28"/>
          <w:szCs w:val="28"/>
          <w:lang w:eastAsia="zh-CN"/>
        </w:rPr>
        <w:t>超级椅子</w:t>
      </w:r>
      <w:r>
        <w:rPr>
          <w:rFonts w:hint="eastAsia" w:ascii="黑体" w:hAnsi="黑体" w:eastAsia="黑体" w:cs="黑体"/>
          <w:sz w:val="28"/>
          <w:szCs w:val="28"/>
        </w:rPr>
        <w:t>”能有效解决这样的问题，可以播放一些他们喜欢的音乐，可以劳累之余躺在椅子上，不仅解决他们的困，也缓解了他们的心情。所</w:t>
      </w:r>
    </w:p>
    <w:p>
      <w:pPr>
        <w:rPr>
          <w:rFonts w:ascii="黑体" w:hAnsi="黑体" w:eastAsia="黑体" w:cs="黑体"/>
          <w:sz w:val="28"/>
          <w:szCs w:val="28"/>
        </w:rPr>
      </w:pPr>
      <w:r>
        <w:rPr>
          <w:rFonts w:hint="eastAsia" w:ascii="黑体" w:hAnsi="黑体" w:eastAsia="黑体" w:cs="黑体"/>
          <w:sz w:val="28"/>
          <w:szCs w:val="28"/>
        </w:rPr>
        <w:t>以我们团队想出来了个“</w:t>
      </w:r>
      <w:r>
        <w:rPr>
          <w:rFonts w:hint="eastAsia" w:ascii="黑体" w:hAnsi="黑体" w:eastAsia="黑体" w:cs="黑体"/>
          <w:sz w:val="28"/>
          <w:szCs w:val="28"/>
          <w:u w:val="thick"/>
          <w:lang w:eastAsia="zh-CN"/>
        </w:rPr>
        <w:t>超级椅子</w:t>
      </w:r>
      <w:r>
        <w:rPr>
          <w:rFonts w:hint="eastAsia" w:ascii="黑体" w:hAnsi="黑体" w:eastAsia="黑体" w:cs="黑体"/>
          <w:sz w:val="28"/>
          <w:szCs w:val="28"/>
          <w:u w:val="thick"/>
        </w:rPr>
        <w:t>”</w:t>
      </w:r>
      <w:r>
        <w:rPr>
          <w:rFonts w:hint="eastAsia" w:ascii="黑体" w:hAnsi="黑体" w:eastAsia="黑体" w:cs="黑体"/>
          <w:sz w:val="28"/>
          <w:szCs w:val="28"/>
        </w:rPr>
        <w:t>，该椅子可以调节出适宜老人的温度，其中还配备有音乐播放，折叠，调节高度等功能。</w:t>
      </w:r>
    </w:p>
    <w:p>
      <w:pPr>
        <w:rPr>
          <w:rFonts w:ascii="黑体" w:hAnsi="黑体" w:eastAsia="黑体" w:cs="黑体"/>
          <w:sz w:val="28"/>
          <w:szCs w:val="28"/>
        </w:rPr>
      </w:pPr>
      <w:r>
        <w:rPr>
          <w:rFonts w:hint="eastAsia" w:ascii="黑体" w:hAnsi="黑体" w:eastAsia="黑体" w:cs="黑体"/>
          <w:b/>
          <w:sz w:val="28"/>
          <w:szCs w:val="28"/>
        </w:rPr>
        <w:t>3．</w:t>
      </w:r>
      <w:r>
        <w:rPr>
          <w:rFonts w:hint="eastAsia" w:ascii="黑体" w:hAnsi="黑体" w:eastAsia="黑体" w:cs="黑体"/>
          <w:b/>
          <w:sz w:val="28"/>
          <w:szCs w:val="28"/>
          <w:lang w:eastAsia="zh-CN"/>
        </w:rPr>
        <w:t>任务概诉</w:t>
      </w:r>
      <w:r>
        <w:rPr>
          <w:rFonts w:hint="eastAsia" w:ascii="黑体" w:hAnsi="黑体" w:eastAsia="黑体" w:cs="黑体"/>
          <w:sz w:val="28"/>
          <w:szCs w:val="28"/>
        </w:rPr>
        <w:t>：</w:t>
      </w:r>
    </w:p>
    <w:p>
      <w:pPr>
        <w:rPr>
          <w:rFonts w:ascii="黑体" w:hAnsi="黑体" w:eastAsia="黑体" w:cs="黑体"/>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黑体" w:hAnsi="黑体" w:eastAsia="黑体" w:cs="黑体"/>
          <w:sz w:val="28"/>
          <w:szCs w:val="28"/>
        </w:rPr>
        <w:t xml:space="preserve">    首先调控温度我们需要一个传感器从而知道使用者需要的温度也就是输入装置，其次就是温度传感器，后保持这个温度持久不变，这样就可以让使用者动动手指就能简单的完成操作流程。然后就是播放音乐该功能需要添加人工智能就好比Siri一般对她说歌名他将通过椅子里的cpu处理后用配备的蓝牙耳机播放。还有就是升降系统，通过几个简单的旋钮完成升降。当然该“</w:t>
      </w:r>
      <w:r>
        <w:rPr>
          <w:rFonts w:hint="eastAsia" w:ascii="黑体" w:hAnsi="黑体" w:eastAsia="黑体" w:cs="黑体"/>
          <w:sz w:val="28"/>
          <w:szCs w:val="28"/>
          <w:lang w:eastAsia="zh-CN"/>
        </w:rPr>
        <w:t>超级椅子</w:t>
      </w:r>
      <w:r>
        <w:rPr>
          <w:rFonts w:hint="eastAsia" w:ascii="黑体" w:hAnsi="黑体" w:eastAsia="黑体" w:cs="黑体"/>
          <w:sz w:val="28"/>
          <w:szCs w:val="28"/>
        </w:rPr>
        <w:t>”还配备按摩功能，通过震动以及升降完成对身体各个部位的刺激，从而缓解使用者的疲劳，完成后自动停止。</w:t>
      </w:r>
    </w:p>
    <w:p>
      <w:pPr>
        <w:rPr>
          <w:rFonts w:ascii="黑体" w:hAnsi="黑体" w:eastAsia="黑体" w:cs="黑体"/>
          <w:sz w:val="28"/>
          <w:szCs w:val="28"/>
        </w:rPr>
      </w:pPr>
      <w:r>
        <w:rPr>
          <w:rFonts w:hint="eastAsia" w:ascii="黑体" w:hAnsi="黑体" w:eastAsia="黑体" w:cs="黑体"/>
          <w:b/>
          <w:sz w:val="28"/>
          <w:szCs w:val="28"/>
        </w:rPr>
        <w:t>4性能需求</w:t>
      </w:r>
      <w:r>
        <w:rPr>
          <w:rFonts w:hint="eastAsia" w:ascii="黑体" w:hAnsi="黑体" w:eastAsia="黑体" w:cs="黑体"/>
          <w:sz w:val="28"/>
          <w:szCs w:val="28"/>
        </w:rPr>
        <w:t>：</w:t>
      </w:r>
    </w:p>
    <w:p>
      <w:pPr>
        <w:widowControl/>
        <w:spacing w:after="180" w:line="288" w:lineRule="atLeast"/>
        <w:ind w:firstLine="336"/>
        <w:jc w:val="left"/>
        <w:rPr>
          <w:rFonts w:ascii="黑体" w:hAnsi="黑体" w:eastAsia="黑体" w:cs="Arial"/>
          <w:color w:val="333333"/>
          <w:sz w:val="28"/>
          <w:szCs w:val="28"/>
        </w:rPr>
      </w:pPr>
      <w:r>
        <w:rPr>
          <w:rFonts w:hint="eastAsia" w:ascii="黑体" w:hAnsi="黑体" w:eastAsia="黑体" w:cs="黑体"/>
          <w:b/>
          <w:sz w:val="28"/>
          <w:szCs w:val="28"/>
        </w:rPr>
        <w:t>传感器性能需求</w:t>
      </w:r>
      <w:r>
        <w:rPr>
          <w:rFonts w:hint="eastAsia" w:ascii="黑体" w:hAnsi="黑体" w:eastAsia="黑体" w:cs="黑体"/>
          <w:sz w:val="28"/>
          <w:szCs w:val="28"/>
        </w:rPr>
        <w:t>：</w:t>
      </w:r>
      <w:r>
        <w:rPr>
          <w:rFonts w:ascii="黑体" w:hAnsi="黑体" w:eastAsia="黑体" w:cs="Arial"/>
          <w:color w:val="333333"/>
          <w:kern w:val="0"/>
          <w:sz w:val="28"/>
          <w:szCs w:val="28"/>
        </w:rPr>
        <w:t>灵敏度，指沿着传感器测量轴方向对单位振动量输入x 可获得的电压信号输出值u，即s=u/x。与灵敏度相关的一个指标是分辨率，这是指输出电压变化量△u 可加辨认的最小机械振动输入变化量△x 的大小。为了测量出微小的振动变化，传感器应有较高的灵敏度。</w:t>
      </w:r>
    </w:p>
    <w:p>
      <w:pPr>
        <w:widowControl/>
        <w:spacing w:after="180" w:line="288" w:lineRule="atLeast"/>
        <w:ind w:firstLine="336"/>
        <w:jc w:val="left"/>
        <w:rPr>
          <w:rFonts w:ascii="黑体" w:hAnsi="黑体" w:eastAsia="黑体" w:cs="Arial"/>
          <w:color w:val="333333"/>
          <w:sz w:val="28"/>
          <w:szCs w:val="28"/>
        </w:rPr>
      </w:pPr>
      <w:r>
        <w:rPr>
          <w:rFonts w:ascii="黑体" w:hAnsi="黑体" w:eastAsia="黑体" w:cs="Arial"/>
          <w:b/>
          <w:color w:val="333333"/>
          <w:kern w:val="0"/>
          <w:sz w:val="28"/>
          <w:szCs w:val="28"/>
        </w:rPr>
        <w:t>使用频率范围</w:t>
      </w:r>
      <w:r>
        <w:rPr>
          <w:rFonts w:ascii="黑体" w:hAnsi="黑体" w:eastAsia="黑体" w:cs="Arial"/>
          <w:color w:val="333333"/>
          <w:kern w:val="0"/>
          <w:sz w:val="28"/>
          <w:szCs w:val="28"/>
        </w:rPr>
        <w:t>：指灵敏度随频率而变化的量值不超出给定误差的频率区间。其两端分别为频率下限和上限。为了测量静态机械量，传感器应具有零频率响应特性。传感器的使用频率范围，除和传感器本身的频率响应特性有关外，还和传感器安装条件有关（主要影响频率上限）。</w:t>
      </w:r>
    </w:p>
    <w:p>
      <w:pPr>
        <w:widowControl/>
        <w:spacing w:after="180" w:line="288" w:lineRule="atLeast"/>
        <w:ind w:firstLine="336"/>
        <w:jc w:val="left"/>
        <w:rPr>
          <w:rFonts w:ascii="黑体" w:hAnsi="黑体" w:eastAsia="黑体" w:cs="Arial"/>
          <w:color w:val="333333"/>
          <w:sz w:val="28"/>
          <w:szCs w:val="28"/>
        </w:rPr>
      </w:pPr>
      <w:r>
        <w:rPr>
          <w:rFonts w:ascii="黑体" w:hAnsi="黑体" w:eastAsia="黑体" w:cs="Arial"/>
          <w:b/>
          <w:color w:val="333333"/>
          <w:kern w:val="0"/>
          <w:sz w:val="28"/>
          <w:szCs w:val="28"/>
        </w:rPr>
        <w:t>动态范围</w:t>
      </w:r>
      <w:r>
        <w:rPr>
          <w:rFonts w:ascii="黑体" w:hAnsi="黑体" w:eastAsia="黑体" w:cs="Arial"/>
          <w:color w:val="333333"/>
          <w:kern w:val="0"/>
          <w:sz w:val="28"/>
          <w:szCs w:val="28"/>
        </w:rPr>
        <w:t>：动态范围即可测量的量程，是指灵敏度随幅值的变化量不超出给定误差限的输入机械量的</w:t>
      </w:r>
    </w:p>
    <w:p>
      <w:pPr>
        <w:widowControl/>
        <w:spacing w:after="180" w:line="288" w:lineRule="atLeast"/>
        <w:ind w:firstLine="336"/>
        <w:jc w:val="left"/>
        <w:rPr>
          <w:rFonts w:ascii="黑体" w:hAnsi="黑体" w:eastAsia="黑体" w:cs="Arial"/>
          <w:color w:val="333333"/>
          <w:sz w:val="28"/>
          <w:szCs w:val="28"/>
        </w:rPr>
      </w:pPr>
      <w:r>
        <w:rPr>
          <w:rFonts w:ascii="黑体" w:hAnsi="黑体" w:eastAsia="黑体" w:cs="Arial"/>
          <w:b/>
          <w:color w:val="333333"/>
          <w:kern w:val="0"/>
          <w:sz w:val="28"/>
          <w:szCs w:val="28"/>
        </w:rPr>
        <w:t>幅值范围</w:t>
      </w:r>
      <w:r>
        <w:rPr>
          <w:rFonts w:ascii="黑体" w:hAnsi="黑体" w:eastAsia="黑体" w:cs="Arial"/>
          <w:color w:val="333333"/>
          <w:kern w:val="0"/>
          <w:sz w:val="28"/>
          <w:szCs w:val="28"/>
        </w:rPr>
        <w:t>：在此范围内，输出电压和机械输入量成正比，所以也称为线性范围。动态范围一般不用绝对量</w:t>
      </w:r>
    </w:p>
    <w:p>
      <w:pPr>
        <w:widowControl/>
        <w:spacing w:after="180" w:line="288" w:lineRule="atLeast"/>
        <w:ind w:firstLine="336"/>
        <w:jc w:val="left"/>
        <w:rPr>
          <w:rFonts w:ascii="黑体" w:hAnsi="黑体" w:eastAsia="黑体" w:cs="Arial"/>
          <w:color w:val="333333"/>
          <w:sz w:val="28"/>
          <w:szCs w:val="28"/>
        </w:rPr>
      </w:pPr>
      <w:r>
        <w:rPr>
          <w:rFonts w:ascii="黑体" w:hAnsi="黑体" w:eastAsia="黑体" w:cs="Arial"/>
          <w:b/>
          <w:color w:val="333333"/>
          <w:kern w:val="0"/>
          <w:sz w:val="28"/>
          <w:szCs w:val="28"/>
        </w:rPr>
        <w:t>数值表示：</w:t>
      </w:r>
      <w:r>
        <w:rPr>
          <w:rFonts w:ascii="黑体" w:hAnsi="黑体" w:eastAsia="黑体" w:cs="Arial"/>
          <w:color w:val="333333"/>
          <w:kern w:val="0"/>
          <w:sz w:val="28"/>
          <w:szCs w:val="28"/>
        </w:rPr>
        <w:t>而用分贝做单位，这是因为被测振值变化幅度过大的缘故，以分贝级表示使用更方便一些。</w:t>
      </w:r>
    </w:p>
    <w:p>
      <w:pPr>
        <w:widowControl/>
        <w:spacing w:after="180" w:line="288" w:lineRule="atLeast"/>
        <w:ind w:firstLine="336"/>
        <w:jc w:val="left"/>
        <w:rPr>
          <w:rFonts w:ascii="黑体" w:hAnsi="黑体" w:eastAsia="黑体" w:cs="Arial"/>
          <w:color w:val="333333"/>
          <w:sz w:val="28"/>
          <w:szCs w:val="28"/>
        </w:rPr>
      </w:pPr>
      <w:r>
        <w:rPr>
          <w:rFonts w:ascii="黑体" w:hAnsi="黑体" w:eastAsia="黑体" w:cs="Arial"/>
          <w:b/>
          <w:color w:val="333333"/>
          <w:kern w:val="0"/>
          <w:sz w:val="28"/>
          <w:szCs w:val="28"/>
        </w:rPr>
        <w:t>相移</w:t>
      </w:r>
      <w:r>
        <w:rPr>
          <w:rFonts w:ascii="黑体" w:hAnsi="黑体" w:eastAsia="黑体" w:cs="Arial"/>
          <w:color w:val="333333"/>
          <w:kern w:val="0"/>
          <w:sz w:val="28"/>
          <w:szCs w:val="28"/>
        </w:rPr>
        <w:t>：指输入简谐振动时，输出同频电压信号相对输入量的相位滞后量。相移的存在有可能使输出的</w:t>
      </w:r>
    </w:p>
    <w:p>
      <w:pPr>
        <w:widowControl/>
        <w:spacing w:after="180" w:line="288" w:lineRule="atLeast"/>
        <w:ind w:firstLine="336"/>
        <w:jc w:val="left"/>
        <w:rPr>
          <w:rFonts w:ascii="黑体" w:hAnsi="黑体" w:eastAsia="黑体" w:cs="Arial"/>
          <w:color w:val="333333"/>
          <w:sz w:val="28"/>
          <w:szCs w:val="28"/>
        </w:rPr>
      </w:pPr>
      <w:r>
        <w:rPr>
          <w:rFonts w:ascii="黑体" w:hAnsi="黑体" w:eastAsia="黑体" w:cs="Arial"/>
          <w:color w:val="333333"/>
          <w:kern w:val="0"/>
          <w:sz w:val="28"/>
          <w:szCs w:val="28"/>
        </w:rPr>
        <w:t>合成波形产生崎变，为避免输出失真，要求相移值为零或Π，或者随频率成正比变化。</w:t>
      </w:r>
    </w:p>
    <w:p>
      <w:pPr>
        <w:rPr>
          <w:rFonts w:ascii="黑体" w:hAnsi="黑体" w:eastAsia="黑体" w:cs="黑体"/>
          <w:b/>
          <w:sz w:val="28"/>
          <w:szCs w:val="28"/>
        </w:rPr>
      </w:pPr>
      <w:r>
        <w:rPr>
          <w:rFonts w:hint="eastAsia" w:ascii="黑体" w:hAnsi="黑体" w:eastAsia="黑体" w:cs="黑体"/>
          <w:b/>
          <w:sz w:val="28"/>
          <w:szCs w:val="28"/>
        </w:rPr>
        <w:t>5环境需求：</w:t>
      </w:r>
    </w:p>
    <w:p>
      <w:pPr>
        <w:rPr>
          <w:rFonts w:ascii="黑体" w:hAnsi="黑体" w:eastAsia="黑体" w:cs="黑体"/>
          <w:sz w:val="28"/>
          <w:szCs w:val="28"/>
        </w:rPr>
      </w:pPr>
      <w:r>
        <w:rPr>
          <w:rFonts w:hint="eastAsia" w:ascii="黑体" w:hAnsi="黑体" w:eastAsia="黑体" w:cs="黑体"/>
          <w:sz w:val="28"/>
          <w:szCs w:val="28"/>
        </w:rPr>
        <w:t>1环境温度：必须在15~45摄氏度以内。</w:t>
      </w:r>
    </w:p>
    <w:p>
      <w:pPr>
        <w:rPr>
          <w:rFonts w:ascii="黑体" w:hAnsi="黑体" w:eastAsia="黑体" w:cs="黑体"/>
          <w:sz w:val="28"/>
          <w:szCs w:val="28"/>
        </w:rPr>
      </w:pPr>
      <w:r>
        <w:rPr>
          <w:rFonts w:hint="eastAsia" w:ascii="黑体" w:hAnsi="黑体" w:eastAsia="黑体" w:cs="黑体"/>
          <w:sz w:val="28"/>
          <w:szCs w:val="28"/>
        </w:rPr>
        <w:t>2环境湿度：“多动能椅子”放置的房间内，其相对湿度不能超过80%，也不能低于20%，否则他会由于过于干燥或受潮而导致静电干肉甚至损坏。</w:t>
      </w:r>
    </w:p>
    <w:p>
      <w:pPr>
        <w:rPr>
          <w:rFonts w:ascii="黑体" w:hAnsi="黑体" w:eastAsia="黑体" w:cs="黑体"/>
          <w:sz w:val="28"/>
          <w:szCs w:val="28"/>
        </w:rPr>
      </w:pPr>
      <w:r>
        <w:rPr>
          <w:rFonts w:hint="eastAsia" w:ascii="黑体" w:hAnsi="黑体" w:eastAsia="黑体" w:cs="黑体"/>
          <w:sz w:val="28"/>
          <w:szCs w:val="28"/>
        </w:rPr>
        <w:t>3电源要求：使用家庭电压即可。</w:t>
      </w:r>
    </w:p>
    <w:p>
      <w:pPr>
        <w:rPr>
          <w:rFonts w:hint="eastAsia" w:ascii="黑体" w:hAnsi="黑体" w:eastAsia="黑体" w:cs="黑体"/>
          <w:sz w:val="28"/>
          <w:szCs w:val="28"/>
        </w:rPr>
      </w:pPr>
      <w:r>
        <w:rPr>
          <w:rFonts w:hint="eastAsia" w:ascii="黑体" w:hAnsi="黑体" w:eastAsia="黑体" w:cs="黑体"/>
          <w:sz w:val="28"/>
          <w:szCs w:val="28"/>
        </w:rPr>
        <w:t>4防止干扰：勿多次开关机器。</w:t>
      </w:r>
      <w:bookmarkStart w:id="0" w:name="_Toc3686_WPSOffice_Level1"/>
    </w:p>
    <w:p>
      <w:pPr>
        <w:rPr>
          <w:rFonts w:hint="eastAsia" w:ascii="黑体" w:hAnsi="黑体" w:eastAsia="黑体" w:cs="黑体"/>
          <w:b/>
          <w:bCs/>
          <w:sz w:val="28"/>
          <w:szCs w:val="28"/>
          <w:lang w:val="en-US" w:eastAsia="zh-CN"/>
        </w:rPr>
      </w:pPr>
      <w:r>
        <w:rPr>
          <w:rFonts w:ascii="黑体" w:hAnsi="黑体" w:eastAsia="黑体" w:cs="黑体"/>
          <w:b/>
          <w:bCs/>
          <w:sz w:val="28"/>
          <w:szCs w:val="28"/>
          <w:lang w:val="en-US"/>
        </w:rPr>
        <w:t>6</w:t>
      </w:r>
      <w:r>
        <w:rPr>
          <w:rFonts w:hint="eastAsia" w:ascii="黑体" w:hAnsi="黑体" w:eastAsia="黑体" w:cs="黑体"/>
          <w:b/>
          <w:bCs/>
          <w:sz w:val="28"/>
          <w:szCs w:val="28"/>
          <w:lang w:val="en-US" w:eastAsia="zh-CN"/>
        </w:rPr>
        <w:t>其他需求：</w:t>
      </w:r>
    </w:p>
    <w:p>
      <w:pPr>
        <w:rPr>
          <w:rFonts w:hint="eastAsia" w:ascii="黑体" w:hAnsi="黑体" w:eastAsia="黑体" w:cs="黑体"/>
          <w:b/>
          <w:bCs/>
          <w:sz w:val="28"/>
          <w:szCs w:val="28"/>
          <w:lang w:val="en-US" w:eastAsia="zh-CN"/>
        </w:rPr>
      </w:pPr>
      <w:r>
        <w:rPr>
          <w:rFonts w:hint="default" w:ascii="黑体" w:hAnsi="黑体" w:eastAsia="黑体" w:cs="黑体"/>
          <w:b/>
          <w:bCs/>
          <w:sz w:val="28"/>
          <w:szCs w:val="28"/>
          <w:lang w:val="en-US" w:eastAsia="zh-CN"/>
        </w:rPr>
        <w:t xml:space="preserve"> </w:t>
      </w:r>
      <w:r>
        <w:rPr>
          <w:rFonts w:hint="eastAsia" w:ascii="黑体" w:hAnsi="黑体" w:eastAsia="黑体" w:cs="黑体"/>
          <w:b/>
          <w:bCs/>
          <w:sz w:val="28"/>
          <w:szCs w:val="28"/>
          <w:lang w:val="en-US" w:eastAsia="zh-CN"/>
        </w:rPr>
        <w:t xml:space="preserve">  </w:t>
      </w:r>
      <w:r>
        <w:rPr>
          <w:rFonts w:hint="default" w:ascii="黑体" w:hAnsi="黑体" w:eastAsia="黑体" w:cs="黑体"/>
          <w:b/>
          <w:bCs/>
          <w:sz w:val="28"/>
          <w:szCs w:val="28"/>
          <w:lang w:val="en-US" w:eastAsia="zh-CN"/>
        </w:rPr>
        <w:t xml:space="preserve">  </w:t>
      </w:r>
      <w:r>
        <w:rPr>
          <w:rFonts w:hint="eastAsia" w:ascii="黑体" w:hAnsi="黑体" w:eastAsia="黑体" w:cs="黑体"/>
          <w:b w:val="0"/>
          <w:bCs w:val="0"/>
          <w:sz w:val="28"/>
          <w:szCs w:val="28"/>
          <w:lang w:val="en-US" w:eastAsia="zh-CN"/>
        </w:rPr>
        <w:t>使用者应该熟悉有什么功能，自己该怎么使用这些功能，因为这超级椅子有许多种用处，使用者应该熟悉。</w:t>
      </w:r>
    </w:p>
    <w:p>
      <w:pPr>
        <w:rPr>
          <w:rFonts w:ascii="黑体" w:hAnsi="黑体" w:eastAsia="黑体" w:cs="黑体"/>
          <w:b w:val="0"/>
          <w:bCs w:val="0"/>
          <w:sz w:val="28"/>
          <w:szCs w:val="28"/>
        </w:rPr>
      </w:pPr>
      <w:r>
        <w:rPr>
          <w:rFonts w:hint="default" w:ascii="黑体" w:hAnsi="黑体" w:eastAsia="黑体" w:cs="黑体"/>
          <w:b/>
          <w:bCs/>
          <w:sz w:val="28"/>
          <w:szCs w:val="28"/>
          <w:lang w:val="en-US" w:eastAsia="zh-CN"/>
        </w:rPr>
        <w:t xml:space="preserve">    </w:t>
      </w:r>
    </w:p>
    <w:p>
      <w:pPr>
        <w:ind w:firstLine="2409" w:firstLineChars="500"/>
        <w:rPr>
          <w:rFonts w:ascii="黑体" w:hAnsi="黑体" w:eastAsia="黑体" w:cs="黑体"/>
          <w:sz w:val="48"/>
          <w:szCs w:val="48"/>
        </w:rPr>
      </w:pPr>
      <w:r>
        <w:rPr>
          <w:rFonts w:hint="eastAsia" w:ascii="黑体" w:hAnsi="黑体" w:eastAsia="黑体" w:cs="黑体"/>
          <w:b/>
          <w:bCs/>
          <w:sz w:val="48"/>
          <w:szCs w:val="48"/>
        </w:rPr>
        <w:t>第六章 财务分析</w:t>
      </w:r>
      <w:bookmarkEnd w:id="0"/>
    </w:p>
    <w:p>
      <w:pPr>
        <w:rPr>
          <w:rFonts w:ascii="黑体" w:hAnsi="黑体" w:eastAsia="黑体" w:cs="黑体"/>
          <w:sz w:val="28"/>
          <w:szCs w:val="28"/>
        </w:rPr>
      </w:pPr>
      <w:r>
        <w:rPr>
          <w:rFonts w:hint="eastAsia" w:ascii="黑体" w:hAnsi="黑体" w:eastAsia="黑体" w:cs="黑体"/>
          <w:sz w:val="28"/>
          <w:szCs w:val="28"/>
        </w:rPr>
        <w:t>盈利的比较主要在如下几个方面:</w:t>
      </w:r>
    </w:p>
    <w:p>
      <w:pPr>
        <w:numPr>
          <w:ilvl w:val="0"/>
          <w:numId w:val="7"/>
        </w:numPr>
        <w:rPr>
          <w:rFonts w:ascii="黑体" w:hAnsi="黑体" w:eastAsia="黑体" w:cs="黑体"/>
          <w:sz w:val="28"/>
          <w:szCs w:val="28"/>
        </w:rPr>
      </w:pPr>
      <w:r>
        <w:rPr>
          <w:rFonts w:hint="eastAsia" w:ascii="黑体" w:hAnsi="黑体" w:eastAsia="黑体" w:cs="黑体"/>
          <w:sz w:val="28"/>
          <w:szCs w:val="28"/>
        </w:rPr>
        <w:t>收入情况 ：</w:t>
      </w:r>
    </w:p>
    <w:tbl>
      <w:tblPr>
        <w:tblStyle w:val="9"/>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82"/>
        <w:gridCol w:w="1526"/>
        <w:gridCol w:w="1705"/>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黑体" w:hAnsi="黑体" w:eastAsia="黑体" w:cs="黑体"/>
                <w:sz w:val="28"/>
                <w:szCs w:val="28"/>
              </w:rPr>
            </w:pPr>
          </w:p>
        </w:tc>
        <w:tc>
          <w:tcPr>
            <w:tcW w:w="1882" w:type="dxa"/>
          </w:tcPr>
          <w:p>
            <w:pPr>
              <w:rPr>
                <w:rFonts w:ascii="黑体" w:hAnsi="黑体" w:eastAsia="黑体" w:cs="黑体"/>
                <w:sz w:val="28"/>
                <w:szCs w:val="28"/>
              </w:rPr>
            </w:pPr>
            <w:r>
              <w:rPr>
                <w:rFonts w:hint="eastAsia" w:ascii="黑体" w:hAnsi="黑体" w:eastAsia="黑体" w:cs="黑体"/>
                <w:sz w:val="28"/>
                <w:szCs w:val="28"/>
              </w:rPr>
              <w:t>主产品月出售盈利（</w:t>
            </w:r>
            <w:r>
              <w:rPr>
                <w:rFonts w:hint="eastAsia" w:ascii="黑体" w:hAnsi="黑体" w:eastAsia="黑体" w:cs="黑体"/>
                <w:sz w:val="28"/>
                <w:szCs w:val="28"/>
                <w:lang w:eastAsia="zh-CN"/>
              </w:rPr>
              <w:t>百</w:t>
            </w:r>
            <w:r>
              <w:rPr>
                <w:rFonts w:hint="eastAsia" w:ascii="黑体" w:hAnsi="黑体" w:eastAsia="黑体" w:cs="黑体"/>
                <w:sz w:val="28"/>
                <w:szCs w:val="28"/>
              </w:rPr>
              <w:t>元）</w:t>
            </w:r>
          </w:p>
        </w:tc>
        <w:tc>
          <w:tcPr>
            <w:tcW w:w="1526" w:type="dxa"/>
          </w:tcPr>
          <w:p>
            <w:pPr>
              <w:rPr>
                <w:rFonts w:ascii="黑体" w:hAnsi="黑体" w:eastAsia="黑体" w:cs="黑体"/>
                <w:sz w:val="28"/>
                <w:szCs w:val="28"/>
              </w:rPr>
            </w:pPr>
            <w:r>
              <w:rPr>
                <w:rFonts w:hint="eastAsia" w:ascii="黑体" w:hAnsi="黑体" w:eastAsia="黑体" w:cs="黑体"/>
                <w:sz w:val="28"/>
                <w:szCs w:val="28"/>
              </w:rPr>
              <w:t>副产品月出售盈利（</w:t>
            </w:r>
            <w:r>
              <w:rPr>
                <w:rFonts w:hint="eastAsia" w:ascii="黑体" w:hAnsi="黑体" w:eastAsia="黑体" w:cs="黑体"/>
                <w:sz w:val="28"/>
                <w:szCs w:val="28"/>
                <w:lang w:eastAsia="zh-CN"/>
              </w:rPr>
              <w:t>百</w:t>
            </w:r>
            <w:r>
              <w:rPr>
                <w:rFonts w:hint="eastAsia" w:ascii="黑体" w:hAnsi="黑体" w:eastAsia="黑体" w:cs="黑体"/>
                <w:sz w:val="28"/>
                <w:szCs w:val="28"/>
              </w:rPr>
              <w:t>元）</w:t>
            </w:r>
          </w:p>
        </w:tc>
        <w:tc>
          <w:tcPr>
            <w:tcW w:w="1705" w:type="dxa"/>
          </w:tcPr>
          <w:p>
            <w:pPr>
              <w:rPr>
                <w:rFonts w:ascii="黑体" w:hAnsi="黑体" w:eastAsia="黑体" w:cs="黑体"/>
                <w:sz w:val="28"/>
                <w:szCs w:val="28"/>
              </w:rPr>
            </w:pPr>
            <w:r>
              <w:rPr>
                <w:rFonts w:hint="eastAsia" w:ascii="黑体" w:hAnsi="黑体" w:eastAsia="黑体" w:cs="黑体"/>
                <w:sz w:val="28"/>
                <w:szCs w:val="28"/>
              </w:rPr>
              <w:t>投资收益（</w:t>
            </w:r>
            <w:r>
              <w:rPr>
                <w:rFonts w:hint="eastAsia" w:ascii="黑体" w:hAnsi="黑体" w:eastAsia="黑体" w:cs="黑体"/>
                <w:sz w:val="28"/>
                <w:szCs w:val="28"/>
                <w:lang w:eastAsia="zh-CN"/>
              </w:rPr>
              <w:t>百</w:t>
            </w:r>
            <w:r>
              <w:rPr>
                <w:rFonts w:hint="eastAsia" w:ascii="黑体" w:hAnsi="黑体" w:eastAsia="黑体" w:cs="黑体"/>
                <w:sz w:val="28"/>
                <w:szCs w:val="28"/>
              </w:rPr>
              <w:t>元）</w:t>
            </w:r>
          </w:p>
        </w:tc>
        <w:tc>
          <w:tcPr>
            <w:tcW w:w="1700" w:type="dxa"/>
          </w:tcPr>
          <w:p>
            <w:pPr>
              <w:rPr>
                <w:rFonts w:ascii="黑体" w:hAnsi="黑体" w:eastAsia="黑体" w:cs="黑体"/>
                <w:sz w:val="28"/>
                <w:szCs w:val="28"/>
              </w:rPr>
            </w:pPr>
            <w:r>
              <w:rPr>
                <w:rFonts w:hint="eastAsia" w:ascii="黑体" w:hAnsi="黑体" w:eastAsia="黑体" w:cs="黑体"/>
                <w:sz w:val="28"/>
                <w:szCs w:val="28"/>
              </w:rPr>
              <w:t>其他月盈利（</w:t>
            </w:r>
            <w:r>
              <w:rPr>
                <w:rFonts w:hint="eastAsia" w:ascii="黑体" w:hAnsi="黑体" w:eastAsia="黑体" w:cs="黑体"/>
                <w:sz w:val="28"/>
                <w:szCs w:val="28"/>
                <w:lang w:eastAsia="zh-CN"/>
              </w:rPr>
              <w:t>百</w:t>
            </w:r>
            <w:r>
              <w:rPr>
                <w:rFonts w:hint="eastAsia" w:ascii="黑体" w:hAnsi="黑体" w:eastAsia="黑体" w:cs="黑体"/>
                <w:sz w:val="28"/>
                <w:szCs w:val="2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黑体" w:hAnsi="黑体" w:eastAsia="黑体" w:cs="黑体"/>
                <w:sz w:val="28"/>
                <w:szCs w:val="28"/>
              </w:rPr>
            </w:pPr>
            <w:r>
              <w:rPr>
                <w:rFonts w:hint="eastAsia" w:ascii="黑体" w:hAnsi="黑体" w:eastAsia="黑体" w:cs="黑体"/>
                <w:sz w:val="28"/>
                <w:szCs w:val="28"/>
              </w:rPr>
              <w:t>预算收入</w:t>
            </w:r>
          </w:p>
        </w:tc>
        <w:tc>
          <w:tcPr>
            <w:tcW w:w="1882" w:type="dxa"/>
          </w:tcPr>
          <w:p>
            <w:pPr>
              <w:rPr>
                <w:rFonts w:ascii="黑体" w:hAnsi="黑体" w:eastAsia="黑体" w:cs="黑体"/>
                <w:sz w:val="28"/>
                <w:szCs w:val="28"/>
              </w:rPr>
            </w:pPr>
            <w:r>
              <w:rPr>
                <w:rFonts w:hint="eastAsia" w:ascii="黑体" w:hAnsi="黑体" w:eastAsia="黑体" w:cs="黑体"/>
                <w:sz w:val="28"/>
                <w:szCs w:val="28"/>
              </w:rPr>
              <w:t>21.6</w:t>
            </w:r>
          </w:p>
        </w:tc>
        <w:tc>
          <w:tcPr>
            <w:tcW w:w="1526" w:type="dxa"/>
          </w:tcPr>
          <w:p>
            <w:pPr>
              <w:rPr>
                <w:rFonts w:ascii="黑体" w:hAnsi="黑体" w:eastAsia="黑体" w:cs="黑体"/>
                <w:sz w:val="28"/>
                <w:szCs w:val="28"/>
              </w:rPr>
            </w:pPr>
            <w:r>
              <w:rPr>
                <w:rFonts w:hint="eastAsia" w:ascii="黑体" w:hAnsi="黑体" w:eastAsia="黑体" w:cs="黑体"/>
                <w:sz w:val="28"/>
                <w:szCs w:val="28"/>
              </w:rPr>
              <w:t>12.1</w:t>
            </w:r>
          </w:p>
        </w:tc>
        <w:tc>
          <w:tcPr>
            <w:tcW w:w="1705" w:type="dxa"/>
          </w:tcPr>
          <w:p>
            <w:pPr>
              <w:rPr>
                <w:rFonts w:ascii="黑体" w:hAnsi="黑体" w:eastAsia="黑体" w:cs="黑体"/>
                <w:sz w:val="28"/>
                <w:szCs w:val="28"/>
              </w:rPr>
            </w:pPr>
            <w:r>
              <w:rPr>
                <w:rFonts w:hint="eastAsia" w:ascii="黑体" w:hAnsi="黑体" w:eastAsia="黑体" w:cs="黑体"/>
                <w:sz w:val="28"/>
                <w:szCs w:val="28"/>
              </w:rPr>
              <w:t>5.9</w:t>
            </w:r>
          </w:p>
        </w:tc>
        <w:tc>
          <w:tcPr>
            <w:tcW w:w="1700" w:type="dxa"/>
          </w:tcPr>
          <w:p>
            <w:pPr>
              <w:rPr>
                <w:rFonts w:ascii="黑体" w:hAnsi="黑体" w:eastAsia="黑体" w:cs="黑体"/>
                <w:sz w:val="28"/>
                <w:szCs w:val="28"/>
              </w:rPr>
            </w:pPr>
            <w:r>
              <w:rPr>
                <w:rFonts w:hint="eastAsia" w:ascii="黑体" w:hAnsi="黑体" w:eastAsia="黑体" w:cs="黑体"/>
                <w:sz w:val="28"/>
                <w:szCs w:val="2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黑体" w:hAnsi="黑体" w:eastAsia="黑体" w:cs="黑体"/>
                <w:sz w:val="28"/>
                <w:szCs w:val="28"/>
              </w:rPr>
            </w:pPr>
            <w:r>
              <w:rPr>
                <w:rFonts w:hint="eastAsia" w:ascii="黑体" w:hAnsi="黑体" w:eastAsia="黑体" w:cs="黑体"/>
                <w:sz w:val="28"/>
                <w:szCs w:val="28"/>
              </w:rPr>
              <w:t>实际收入</w:t>
            </w:r>
          </w:p>
        </w:tc>
        <w:tc>
          <w:tcPr>
            <w:tcW w:w="1882" w:type="dxa"/>
          </w:tcPr>
          <w:p>
            <w:pPr>
              <w:rPr>
                <w:rFonts w:ascii="黑体" w:hAnsi="黑体" w:eastAsia="黑体" w:cs="黑体"/>
                <w:sz w:val="28"/>
                <w:szCs w:val="28"/>
              </w:rPr>
            </w:pPr>
          </w:p>
        </w:tc>
        <w:tc>
          <w:tcPr>
            <w:tcW w:w="1526" w:type="dxa"/>
          </w:tcPr>
          <w:p>
            <w:pPr>
              <w:rPr>
                <w:rFonts w:ascii="黑体" w:hAnsi="黑体" w:eastAsia="黑体" w:cs="黑体"/>
                <w:sz w:val="28"/>
                <w:szCs w:val="28"/>
              </w:rPr>
            </w:pPr>
          </w:p>
        </w:tc>
        <w:tc>
          <w:tcPr>
            <w:tcW w:w="1705" w:type="dxa"/>
          </w:tcPr>
          <w:p>
            <w:pPr>
              <w:rPr>
                <w:rFonts w:ascii="黑体" w:hAnsi="黑体" w:eastAsia="黑体" w:cs="黑体"/>
                <w:sz w:val="28"/>
                <w:szCs w:val="28"/>
              </w:rPr>
            </w:pPr>
          </w:p>
        </w:tc>
        <w:tc>
          <w:tcPr>
            <w:tcW w:w="1700" w:type="dxa"/>
          </w:tcPr>
          <w:p>
            <w:pPr>
              <w:rPr>
                <w:rFonts w:ascii="黑体" w:hAnsi="黑体" w:eastAsia="黑体" w:cs="黑体"/>
                <w:sz w:val="28"/>
                <w:szCs w:val="28"/>
              </w:rPr>
            </w:pPr>
          </w:p>
        </w:tc>
      </w:tr>
    </w:tbl>
    <w:p>
      <w:pPr>
        <w:rPr>
          <w:rFonts w:ascii="黑体" w:hAnsi="黑体" w:eastAsia="黑体" w:cs="黑体"/>
          <w:sz w:val="28"/>
          <w:szCs w:val="28"/>
        </w:rPr>
      </w:pPr>
    </w:p>
    <w:p>
      <w:pPr>
        <w:numPr>
          <w:ilvl w:val="0"/>
          <w:numId w:val="7"/>
        </w:numPr>
        <w:rPr>
          <w:rFonts w:ascii="黑体" w:hAnsi="黑体" w:eastAsia="黑体" w:cs="黑体"/>
          <w:sz w:val="28"/>
          <w:szCs w:val="28"/>
        </w:rPr>
      </w:pPr>
      <w:r>
        <w:rPr>
          <w:rFonts w:hint="eastAsia" w:ascii="黑体" w:hAnsi="黑体" w:eastAsia="黑体" w:cs="黑体"/>
          <w:sz w:val="28"/>
          <w:szCs w:val="28"/>
        </w:rPr>
        <w:t>支出情况</w:t>
      </w:r>
    </w:p>
    <w:tbl>
      <w:tblPr>
        <w:tblStyle w:val="9"/>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黑体" w:hAnsi="黑体" w:eastAsia="黑体" w:cs="黑体"/>
                <w:sz w:val="28"/>
                <w:szCs w:val="28"/>
              </w:rPr>
            </w:pPr>
          </w:p>
        </w:tc>
        <w:tc>
          <w:tcPr>
            <w:tcW w:w="1704" w:type="dxa"/>
          </w:tcPr>
          <w:p>
            <w:pPr>
              <w:rPr>
                <w:rFonts w:ascii="黑体" w:hAnsi="黑体" w:eastAsia="黑体" w:cs="黑体"/>
                <w:sz w:val="28"/>
                <w:szCs w:val="28"/>
              </w:rPr>
            </w:pPr>
            <w:r>
              <w:rPr>
                <w:rFonts w:hint="eastAsia" w:ascii="黑体" w:hAnsi="黑体" w:eastAsia="黑体" w:cs="黑体"/>
                <w:sz w:val="28"/>
                <w:szCs w:val="28"/>
              </w:rPr>
              <w:t>月成本费</w:t>
            </w:r>
          </w:p>
        </w:tc>
        <w:tc>
          <w:tcPr>
            <w:tcW w:w="1704" w:type="dxa"/>
          </w:tcPr>
          <w:p>
            <w:pPr>
              <w:rPr>
                <w:rFonts w:ascii="黑体" w:hAnsi="黑体" w:eastAsia="黑体" w:cs="黑体"/>
                <w:sz w:val="28"/>
                <w:szCs w:val="28"/>
              </w:rPr>
            </w:pPr>
            <w:r>
              <w:rPr>
                <w:rFonts w:hint="eastAsia" w:ascii="黑体" w:hAnsi="黑体" w:eastAsia="黑体" w:cs="黑体"/>
                <w:sz w:val="28"/>
                <w:szCs w:val="28"/>
              </w:rPr>
              <w:t>资源损耗费</w:t>
            </w:r>
          </w:p>
        </w:tc>
        <w:tc>
          <w:tcPr>
            <w:tcW w:w="1705" w:type="dxa"/>
          </w:tcPr>
          <w:p>
            <w:pPr>
              <w:rPr>
                <w:rFonts w:ascii="黑体" w:hAnsi="黑体" w:eastAsia="黑体" w:cs="黑体"/>
                <w:sz w:val="28"/>
                <w:szCs w:val="28"/>
              </w:rPr>
            </w:pPr>
            <w:r>
              <w:rPr>
                <w:rFonts w:hint="eastAsia" w:ascii="黑体" w:hAnsi="黑体" w:eastAsia="黑体" w:cs="黑体"/>
                <w:sz w:val="28"/>
                <w:szCs w:val="28"/>
              </w:rPr>
              <w:t>其他支出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黑体" w:hAnsi="黑体" w:eastAsia="黑体" w:cs="黑体"/>
                <w:sz w:val="28"/>
                <w:szCs w:val="28"/>
              </w:rPr>
            </w:pPr>
            <w:r>
              <w:rPr>
                <w:rFonts w:hint="eastAsia" w:ascii="黑体" w:hAnsi="黑体" w:eastAsia="黑体" w:cs="黑体"/>
                <w:sz w:val="28"/>
                <w:szCs w:val="28"/>
              </w:rPr>
              <w:t>预算收入</w:t>
            </w:r>
          </w:p>
        </w:tc>
        <w:tc>
          <w:tcPr>
            <w:tcW w:w="1704" w:type="dxa"/>
          </w:tcPr>
          <w:p>
            <w:pPr>
              <w:rPr>
                <w:rFonts w:ascii="黑体" w:hAnsi="黑体" w:eastAsia="黑体" w:cs="黑体"/>
                <w:sz w:val="28"/>
                <w:szCs w:val="28"/>
              </w:rPr>
            </w:pPr>
            <w:r>
              <w:rPr>
                <w:rFonts w:hint="eastAsia" w:ascii="黑体" w:hAnsi="黑体" w:eastAsia="黑体" w:cs="黑体"/>
                <w:sz w:val="28"/>
                <w:szCs w:val="28"/>
              </w:rPr>
              <w:t>11.9</w:t>
            </w:r>
          </w:p>
        </w:tc>
        <w:tc>
          <w:tcPr>
            <w:tcW w:w="1704" w:type="dxa"/>
          </w:tcPr>
          <w:p>
            <w:pPr>
              <w:rPr>
                <w:rFonts w:ascii="黑体" w:hAnsi="黑体" w:eastAsia="黑体" w:cs="黑体"/>
                <w:sz w:val="28"/>
                <w:szCs w:val="28"/>
              </w:rPr>
            </w:pPr>
            <w:r>
              <w:rPr>
                <w:rFonts w:hint="eastAsia" w:ascii="黑体" w:hAnsi="黑体" w:eastAsia="黑体" w:cs="黑体"/>
                <w:sz w:val="28"/>
                <w:szCs w:val="28"/>
              </w:rPr>
              <w:t>1.8</w:t>
            </w:r>
          </w:p>
        </w:tc>
        <w:tc>
          <w:tcPr>
            <w:tcW w:w="1705" w:type="dxa"/>
          </w:tcPr>
          <w:p>
            <w:pPr>
              <w:rPr>
                <w:rFonts w:ascii="黑体" w:hAnsi="黑体" w:eastAsia="黑体" w:cs="黑体"/>
                <w:sz w:val="28"/>
                <w:szCs w:val="28"/>
              </w:rPr>
            </w:pPr>
            <w:r>
              <w:rPr>
                <w:rFonts w:hint="eastAsia" w:ascii="黑体" w:hAnsi="黑体" w:eastAsia="黑体" w:cs="黑体"/>
                <w:sz w:val="28"/>
                <w:szCs w:val="2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ascii="黑体" w:hAnsi="黑体" w:eastAsia="黑体" w:cs="黑体"/>
                <w:sz w:val="28"/>
                <w:szCs w:val="28"/>
              </w:rPr>
            </w:pPr>
            <w:r>
              <w:rPr>
                <w:rFonts w:hint="eastAsia" w:ascii="黑体" w:hAnsi="黑体" w:eastAsia="黑体" w:cs="黑体"/>
                <w:sz w:val="28"/>
                <w:szCs w:val="28"/>
              </w:rPr>
              <w:t>实际收入</w:t>
            </w:r>
          </w:p>
        </w:tc>
        <w:tc>
          <w:tcPr>
            <w:tcW w:w="1704" w:type="dxa"/>
          </w:tcPr>
          <w:p>
            <w:pPr>
              <w:rPr>
                <w:rFonts w:ascii="黑体" w:hAnsi="黑体" w:eastAsia="黑体" w:cs="黑体"/>
                <w:sz w:val="28"/>
                <w:szCs w:val="28"/>
              </w:rPr>
            </w:pPr>
          </w:p>
        </w:tc>
        <w:tc>
          <w:tcPr>
            <w:tcW w:w="1704" w:type="dxa"/>
          </w:tcPr>
          <w:p>
            <w:pPr>
              <w:rPr>
                <w:rFonts w:ascii="黑体" w:hAnsi="黑体" w:eastAsia="黑体" w:cs="黑体"/>
                <w:sz w:val="28"/>
                <w:szCs w:val="28"/>
              </w:rPr>
            </w:pPr>
          </w:p>
        </w:tc>
        <w:tc>
          <w:tcPr>
            <w:tcW w:w="1705" w:type="dxa"/>
          </w:tcPr>
          <w:p>
            <w:pPr>
              <w:rPr>
                <w:rFonts w:ascii="黑体" w:hAnsi="黑体" w:eastAsia="黑体" w:cs="黑体"/>
                <w:sz w:val="28"/>
                <w:szCs w:val="28"/>
              </w:rPr>
            </w:pPr>
          </w:p>
        </w:tc>
      </w:tr>
    </w:tbl>
    <w:p>
      <w:pPr>
        <w:numPr>
          <w:ilvl w:val="0"/>
          <w:numId w:val="7"/>
        </w:numPr>
        <w:rPr>
          <w:rFonts w:ascii="黑体" w:hAnsi="黑体" w:eastAsia="黑体" w:cs="黑体"/>
          <w:sz w:val="28"/>
          <w:szCs w:val="28"/>
        </w:rPr>
      </w:pPr>
      <w:r>
        <w:rPr>
          <w:rFonts w:hint="eastAsia" w:ascii="黑体" w:hAnsi="黑体" w:eastAsia="黑体" w:cs="黑体"/>
          <w:sz w:val="28"/>
          <w:szCs w:val="28"/>
        </w:rPr>
        <w:t>收入与支出的比较：收入高于支出，但成本费太高，有待于提高科研技术与材料研发。</w:t>
      </w:r>
    </w:p>
    <w:p>
      <w:pPr>
        <w:numPr>
          <w:ilvl w:val="0"/>
          <w:numId w:val="7"/>
        </w:numPr>
        <w:rPr>
          <w:rFonts w:ascii="黑体" w:hAnsi="黑体" w:eastAsia="黑体" w:cs="黑体"/>
          <w:sz w:val="28"/>
          <w:szCs w:val="28"/>
        </w:rPr>
      </w:pPr>
      <w:r>
        <w:rPr>
          <w:rFonts w:hint="eastAsia" w:ascii="黑体" w:hAnsi="黑体" w:eastAsia="黑体" w:cs="黑体"/>
          <w:sz w:val="28"/>
          <w:szCs w:val="28"/>
        </w:rPr>
        <w:t>一般企业的收入分为:主营业务收入、其他业务收入与投资收益。</w:t>
      </w:r>
    </w:p>
    <w:p>
      <w:pPr>
        <w:numPr>
          <w:ilvl w:val="0"/>
          <w:numId w:val="7"/>
        </w:numPr>
        <w:rPr>
          <w:rFonts w:ascii="黑体" w:hAnsi="黑体" w:eastAsia="黑体" w:cs="黑体"/>
          <w:sz w:val="28"/>
          <w:szCs w:val="28"/>
        </w:rPr>
      </w:pPr>
      <w:r>
        <w:rPr>
          <w:rFonts w:hint="eastAsia" w:ascii="黑体" w:hAnsi="黑体" w:eastAsia="黑体" w:cs="黑体"/>
          <w:sz w:val="28"/>
          <w:szCs w:val="28"/>
        </w:rPr>
        <w:t>主营业务收入正常占收入的较大份额，投资收益与其他业务收入是容易有关联交易、制造利润的嫌疑，关联交易可能会以不公允的交易来转移利润，这些详细的情况需要通过各明细科目及报表附注加以甄别。就支出项目而言，主营业务支出的大小通常与主营业务相关，当支出与收入的比例与同行业的比率不同时，如果不是运营营销状况的差异，就一定要查看明细帐户。收支比率同时也要与以往的收支比率比较。费用的核算数目较大者要检查明细帐户。同样其他业务支出与其他业务收入是要甄别的。</w:t>
      </w:r>
    </w:p>
    <w:p>
      <w:pPr>
        <w:rPr>
          <w:rFonts w:ascii="黑体" w:hAnsi="黑体" w:eastAsia="黑体" w:cs="黑体"/>
          <w:sz w:val="28"/>
          <w:szCs w:val="28"/>
        </w:rPr>
      </w:pPr>
    </w:p>
    <w:p>
      <w:pPr>
        <w:ind w:firstLine="2886" w:firstLineChars="599"/>
        <w:rPr>
          <w:rFonts w:ascii="黑体" w:hAnsi="黑体" w:eastAsia="黑体" w:cs="黑体"/>
          <w:sz w:val="44"/>
          <w:szCs w:val="44"/>
        </w:rPr>
      </w:pPr>
      <w:bookmarkStart w:id="1" w:name="_Toc6853_WPSOffice_Level1"/>
      <w:r>
        <w:rPr>
          <w:rFonts w:hint="eastAsia" w:ascii="黑体" w:hAnsi="黑体" w:eastAsia="黑体" w:cs="黑体"/>
          <w:b/>
          <w:bCs/>
          <w:sz w:val="48"/>
          <w:szCs w:val="48"/>
        </w:rPr>
        <w:t>第七章 风险</w:t>
      </w:r>
      <w:bookmarkEnd w:id="1"/>
    </w:p>
    <w:p>
      <w:pPr>
        <w:ind w:firstLine="560" w:firstLineChars="200"/>
        <w:rPr>
          <w:rFonts w:ascii="黑体" w:hAnsi="黑体" w:eastAsia="黑体" w:cs="黑体"/>
          <w:sz w:val="28"/>
          <w:szCs w:val="28"/>
        </w:rPr>
      </w:pPr>
      <w:r>
        <w:rPr>
          <w:rFonts w:hint="eastAsia" w:ascii="黑体" w:hAnsi="黑体" w:eastAsia="黑体" w:cs="黑体"/>
          <w:sz w:val="28"/>
          <w:szCs w:val="28"/>
        </w:rPr>
        <w:t>在开发新的产品过程中，由于存在许多不确定</w:t>
      </w:r>
      <w:r>
        <w:fldChar w:fldCharType="begin"/>
      </w:r>
      <w:r>
        <w:instrText xml:space="preserve"> HYPERLINK "https://baike.so.com/doc/5376791-5612917.html" \t "https://baike.so.com/doc/_blank" </w:instrText>
      </w:r>
      <w:r>
        <w:fldChar w:fldCharType="separate"/>
      </w:r>
      <w:r>
        <w:rPr>
          <w:rStyle w:val="11"/>
          <w:rFonts w:hint="eastAsia" w:ascii="黑体" w:hAnsi="黑体" w:eastAsia="黑体" w:cs="黑体"/>
          <w:sz w:val="28"/>
          <w:szCs w:val="28"/>
        </w:rPr>
        <w:t>因素</w:t>
      </w:r>
      <w:r>
        <w:fldChar w:fldCharType="end"/>
      </w:r>
      <w:r>
        <w:rPr>
          <w:rFonts w:hint="eastAsia" w:ascii="黑体" w:hAnsi="黑体" w:eastAsia="黑体" w:cs="黑体"/>
          <w:sz w:val="28"/>
          <w:szCs w:val="28"/>
        </w:rPr>
        <w:t>，开发失败的风险是客观存在的。因此，</w:t>
      </w:r>
      <w:r>
        <w:fldChar w:fldCharType="begin"/>
      </w:r>
      <w:r>
        <w:instrText xml:space="preserve"> HYPERLINK "https://baike.so.com/doc/1002008-1059378.html" \t "https://baike.so.com/doc/_blank" </w:instrText>
      </w:r>
      <w:r>
        <w:fldChar w:fldCharType="separate"/>
      </w:r>
      <w:r>
        <w:rPr>
          <w:rStyle w:val="11"/>
          <w:rFonts w:hint="eastAsia" w:ascii="黑体" w:hAnsi="黑体" w:eastAsia="黑体" w:cs="黑体"/>
          <w:sz w:val="28"/>
          <w:szCs w:val="28"/>
        </w:rPr>
        <w:t>风险</w:t>
      </w:r>
      <w:r>
        <w:fldChar w:fldCharType="end"/>
      </w:r>
      <w:r>
        <w:rPr>
          <w:rFonts w:hint="eastAsia" w:ascii="黑体" w:hAnsi="黑体" w:eastAsia="黑体" w:cs="黑体"/>
          <w:sz w:val="28"/>
          <w:szCs w:val="28"/>
        </w:rPr>
        <w:t>分析对于</w:t>
      </w:r>
      <w:r>
        <w:fldChar w:fldCharType="begin"/>
      </w:r>
      <w:r>
        <w:instrText xml:space="preserve"> HYPERLINK "https://baike.so.com/doc/5924863-6137784.html" \t "https://baike.so.com/doc/_blank" </w:instrText>
      </w:r>
      <w:r>
        <w:fldChar w:fldCharType="separate"/>
      </w:r>
      <w:r>
        <w:rPr>
          <w:rStyle w:val="11"/>
          <w:rFonts w:hint="eastAsia" w:ascii="黑体" w:hAnsi="黑体" w:eastAsia="黑体" w:cs="黑体"/>
          <w:sz w:val="28"/>
          <w:szCs w:val="28"/>
        </w:rPr>
        <w:t>产品项目管理</w:t>
      </w:r>
      <w:r>
        <w:fldChar w:fldCharType="end"/>
      </w:r>
      <w:r>
        <w:rPr>
          <w:rFonts w:hint="eastAsia" w:ascii="黑体" w:hAnsi="黑体" w:eastAsia="黑体" w:cs="黑体"/>
          <w:sz w:val="28"/>
          <w:szCs w:val="28"/>
        </w:rPr>
        <w:t>是决定性的。风险分析实际上就是贯穿在运营过程中的一系列风险管理</w:t>
      </w:r>
      <w:r>
        <w:fldChar w:fldCharType="begin"/>
      </w:r>
      <w:r>
        <w:instrText xml:space="preserve"> HYPERLINK "https://baike.so.com/doc/5791061-6003853.html" \t "https://baike.so.com/doc/_blank" </w:instrText>
      </w:r>
      <w:r>
        <w:fldChar w:fldCharType="separate"/>
      </w:r>
      <w:r>
        <w:rPr>
          <w:rStyle w:val="11"/>
          <w:rFonts w:hint="eastAsia" w:ascii="黑体" w:hAnsi="黑体" w:eastAsia="黑体" w:cs="黑体"/>
          <w:sz w:val="28"/>
          <w:szCs w:val="28"/>
        </w:rPr>
        <w:t>步骤</w:t>
      </w:r>
      <w:r>
        <w:fldChar w:fldCharType="end"/>
      </w:r>
      <w:r>
        <w:rPr>
          <w:rFonts w:hint="eastAsia" w:ascii="黑体" w:hAnsi="黑体" w:eastAsia="黑体" w:cs="黑体"/>
          <w:sz w:val="28"/>
          <w:szCs w:val="28"/>
        </w:rPr>
        <w:t>，其中包括:风险识别、</w:t>
      </w:r>
      <w:r>
        <w:fldChar w:fldCharType="begin"/>
      </w:r>
      <w:r>
        <w:instrText xml:space="preserve"> HYPERLINK "https://baike.so.com/doc/4170102-4370419.html" \t "https://baike.so.com/doc/_blank" </w:instrText>
      </w:r>
      <w:r>
        <w:fldChar w:fldCharType="separate"/>
      </w:r>
      <w:r>
        <w:rPr>
          <w:rStyle w:val="11"/>
          <w:rFonts w:hint="eastAsia" w:ascii="黑体" w:hAnsi="黑体" w:eastAsia="黑体" w:cs="黑体"/>
          <w:sz w:val="28"/>
          <w:szCs w:val="28"/>
        </w:rPr>
        <w:t>风险估计</w:t>
      </w:r>
      <w:r>
        <w:fldChar w:fldCharType="end"/>
      </w:r>
      <w:r>
        <w:rPr>
          <w:rFonts w:hint="eastAsia" w:ascii="黑体" w:hAnsi="黑体" w:eastAsia="黑体" w:cs="黑体"/>
          <w:sz w:val="28"/>
          <w:szCs w:val="28"/>
        </w:rPr>
        <w:t>、风险管理</w:t>
      </w:r>
      <w:r>
        <w:fldChar w:fldCharType="begin"/>
      </w:r>
      <w:r>
        <w:instrText xml:space="preserve"> HYPERLINK "https://baike.so.com/doc/5382594-5618957.html" \t "https://baike.so.com/doc/_blank" </w:instrText>
      </w:r>
      <w:r>
        <w:fldChar w:fldCharType="separate"/>
      </w:r>
      <w:r>
        <w:rPr>
          <w:rStyle w:val="11"/>
          <w:rFonts w:hint="eastAsia" w:ascii="黑体" w:hAnsi="黑体" w:eastAsia="黑体" w:cs="黑体"/>
          <w:sz w:val="28"/>
          <w:szCs w:val="28"/>
        </w:rPr>
        <w:t>策略</w:t>
      </w:r>
      <w:r>
        <w:fldChar w:fldCharType="end"/>
      </w:r>
      <w:r>
        <w:rPr>
          <w:rFonts w:hint="eastAsia" w:ascii="黑体" w:hAnsi="黑体" w:eastAsia="黑体" w:cs="黑体"/>
          <w:sz w:val="28"/>
          <w:szCs w:val="28"/>
        </w:rPr>
        <w:t>、风险解决和风险</w:t>
      </w:r>
      <w:r>
        <w:fldChar w:fldCharType="begin"/>
      </w:r>
      <w:r>
        <w:instrText xml:space="preserve"> HYPERLINK "https://baike.so.com/doc/1125915-1191158.html" \t "https://baike.so.com/doc/_blank" </w:instrText>
      </w:r>
      <w:r>
        <w:fldChar w:fldCharType="separate"/>
      </w:r>
      <w:r>
        <w:rPr>
          <w:rStyle w:val="11"/>
          <w:rFonts w:hint="eastAsia" w:ascii="黑体" w:hAnsi="黑体" w:eastAsia="黑体" w:cs="黑体"/>
          <w:sz w:val="28"/>
          <w:szCs w:val="28"/>
        </w:rPr>
        <w:t>监督</w:t>
      </w:r>
      <w:r>
        <w:fldChar w:fldCharType="end"/>
      </w:r>
      <w:r>
        <w:rPr>
          <w:rFonts w:hint="eastAsia" w:ascii="黑体" w:hAnsi="黑体" w:eastAsia="黑体" w:cs="黑体"/>
          <w:sz w:val="28"/>
          <w:szCs w:val="28"/>
        </w:rPr>
        <w:t>等。</w:t>
      </w:r>
    </w:p>
    <w:p>
      <w:pPr>
        <w:numPr>
          <w:ilvl w:val="0"/>
          <w:numId w:val="8"/>
        </w:numPr>
        <w:tabs>
          <w:tab w:val="clear" w:pos="312"/>
        </w:tabs>
        <w:rPr>
          <w:rFonts w:ascii="黑体" w:hAnsi="黑体" w:eastAsia="黑体" w:cs="黑体"/>
          <w:sz w:val="28"/>
          <w:szCs w:val="28"/>
        </w:rPr>
      </w:pPr>
      <w:bookmarkStart w:id="2" w:name="_Toc32659_WPSOffice_Level2"/>
      <w:r>
        <w:rPr>
          <w:rFonts w:hint="eastAsia" w:ascii="黑体" w:hAnsi="黑体" w:eastAsia="黑体" w:cs="黑体"/>
          <w:sz w:val="28"/>
          <w:szCs w:val="28"/>
        </w:rPr>
        <w:t>风险因素</w:t>
      </w:r>
      <w:bookmarkEnd w:id="2"/>
    </w:p>
    <w:p>
      <w:pPr>
        <w:rPr>
          <w:rFonts w:ascii="黑体" w:hAnsi="黑体" w:eastAsia="黑体" w:cs="黑体"/>
          <w:sz w:val="28"/>
          <w:szCs w:val="28"/>
        </w:rPr>
      </w:pPr>
      <w:r>
        <w:rPr>
          <w:rFonts w:hint="eastAsia" w:ascii="黑体" w:hAnsi="黑体" w:eastAsia="黑体" w:cs="黑体"/>
          <w:sz w:val="28"/>
          <w:szCs w:val="28"/>
        </w:rPr>
        <w:t>① 产品大小。实践经验表明项目风险和产品的大小成正比。公认产品大小度量单位是以代码行或功能点计。</w:t>
      </w:r>
    </w:p>
    <w:p>
      <w:pPr>
        <w:rPr>
          <w:rFonts w:ascii="黑体" w:hAnsi="黑体" w:eastAsia="黑体" w:cs="黑体"/>
          <w:sz w:val="28"/>
          <w:szCs w:val="28"/>
        </w:rPr>
      </w:pPr>
      <w:r>
        <w:rPr>
          <w:rFonts w:hint="eastAsia" w:ascii="黑体" w:hAnsi="黑体" w:eastAsia="黑体" w:cs="黑体"/>
          <w:sz w:val="28"/>
          <w:szCs w:val="28"/>
        </w:rPr>
        <w:t>② 技术相关。未曾使用过的新技术都存在风险。包括未使用过的新型硬件、支持软件，缺乏标准与规范的非传统的开发方法等。技术过时也是风险。技术风险一般难于改正。</w:t>
      </w:r>
    </w:p>
    <w:p>
      <w:pPr>
        <w:rPr>
          <w:rFonts w:ascii="黑体" w:hAnsi="黑体" w:eastAsia="黑体" w:cs="黑体"/>
          <w:sz w:val="28"/>
          <w:szCs w:val="28"/>
        </w:rPr>
      </w:pPr>
      <w:r>
        <w:rPr>
          <w:rFonts w:hint="eastAsia" w:ascii="黑体" w:hAnsi="黑体" w:eastAsia="黑体" w:cs="黑体"/>
          <w:sz w:val="28"/>
          <w:szCs w:val="28"/>
        </w:rPr>
        <w:t>③ 开发环境。适用的开发工具不足、不可靠、使用不方便等因素，都会降低开发效率。</w:t>
      </w:r>
    </w:p>
    <w:p>
      <w:pPr>
        <w:rPr>
          <w:rFonts w:ascii="黑体" w:hAnsi="黑体" w:eastAsia="黑体" w:cs="黑体"/>
          <w:sz w:val="28"/>
          <w:szCs w:val="28"/>
        </w:rPr>
      </w:pPr>
      <w:r>
        <w:rPr>
          <w:rFonts w:hint="eastAsia" w:ascii="黑体" w:hAnsi="黑体" w:eastAsia="黑体" w:cs="黑体"/>
          <w:sz w:val="28"/>
          <w:szCs w:val="28"/>
        </w:rPr>
        <w:t>④ 组织规模和人员经验。</w:t>
      </w:r>
    </w:p>
    <w:p>
      <w:pPr>
        <w:rPr>
          <w:rFonts w:ascii="黑体" w:hAnsi="黑体" w:eastAsia="黑体" w:cs="黑体"/>
          <w:sz w:val="28"/>
          <w:szCs w:val="28"/>
        </w:rPr>
      </w:pPr>
      <w:r>
        <w:rPr>
          <w:rFonts w:hint="eastAsia" w:ascii="黑体" w:hAnsi="黑体" w:eastAsia="黑体" w:cs="黑体"/>
          <w:sz w:val="28"/>
          <w:szCs w:val="28"/>
        </w:rPr>
        <w:t>⑤ 客户因素。表现在客户需求经常矛盾，不了解客户的特殊需要，客户不了解项目中采用的新技术，且双方又难于沟通等。</w:t>
      </w:r>
    </w:p>
    <w:p>
      <w:pPr>
        <w:numPr>
          <w:ilvl w:val="0"/>
          <w:numId w:val="8"/>
        </w:numPr>
        <w:tabs>
          <w:tab w:val="clear" w:pos="312"/>
        </w:tabs>
        <w:rPr>
          <w:rFonts w:ascii="黑体" w:hAnsi="黑体" w:eastAsia="黑体" w:cs="黑体"/>
          <w:sz w:val="28"/>
          <w:szCs w:val="28"/>
        </w:rPr>
      </w:pPr>
      <w:bookmarkStart w:id="3" w:name="_Toc28995_WPSOffice_Level2"/>
      <w:r>
        <w:rPr>
          <w:rFonts w:hint="eastAsia" w:ascii="黑体" w:hAnsi="黑体" w:eastAsia="黑体" w:cs="黑体"/>
          <w:sz w:val="28"/>
          <w:szCs w:val="28"/>
        </w:rPr>
        <w:t>风险分析</w:t>
      </w:r>
      <w:bookmarkEnd w:id="3"/>
    </w:p>
    <w:p>
      <w:pPr>
        <w:rPr>
          <w:rFonts w:ascii="黑体" w:hAnsi="黑体" w:eastAsia="黑体" w:cs="黑体"/>
          <w:sz w:val="28"/>
          <w:szCs w:val="28"/>
        </w:rPr>
      </w:pPr>
      <w:r>
        <w:rPr>
          <w:rFonts w:hint="eastAsia" w:ascii="黑体" w:hAnsi="黑体" w:eastAsia="黑体" w:cs="黑体"/>
          <w:sz w:val="28"/>
          <w:szCs w:val="28"/>
        </w:rPr>
        <w:t>①</w:t>
      </w:r>
      <w:r>
        <w:fldChar w:fldCharType="begin"/>
      </w:r>
      <w:r>
        <w:instrText xml:space="preserve"> HYPERLINK "https://baike.so.com/doc/6138332-6351495.html" \t "https://baike.so.com/doc/_blank" </w:instrText>
      </w:r>
      <w:r>
        <w:fldChar w:fldCharType="separate"/>
      </w:r>
      <w:r>
        <w:rPr>
          <w:rStyle w:val="11"/>
          <w:rFonts w:hint="eastAsia" w:ascii="黑体" w:hAnsi="黑体" w:eastAsia="黑体" w:cs="黑体"/>
          <w:sz w:val="28"/>
          <w:szCs w:val="28"/>
        </w:rPr>
        <w:t>技术经济分析</w:t>
      </w:r>
      <w:r>
        <w:fldChar w:fldCharType="end"/>
      </w:r>
      <w:r>
        <w:rPr>
          <w:rFonts w:hint="eastAsia" w:ascii="黑体" w:hAnsi="黑体" w:eastAsia="黑体" w:cs="黑体"/>
          <w:sz w:val="28"/>
          <w:szCs w:val="28"/>
        </w:rPr>
        <w:t>中采用的数据来源和精确程度。</w:t>
      </w:r>
    </w:p>
    <w:p>
      <w:pPr>
        <w:rPr>
          <w:rFonts w:ascii="黑体" w:hAnsi="黑体" w:eastAsia="黑体" w:cs="黑体"/>
          <w:sz w:val="28"/>
          <w:szCs w:val="28"/>
        </w:rPr>
      </w:pPr>
      <w:r>
        <w:rPr>
          <w:rFonts w:hint="eastAsia" w:ascii="黑体" w:hAnsi="黑体" w:eastAsia="黑体" w:cs="黑体"/>
          <w:sz w:val="28"/>
          <w:szCs w:val="28"/>
        </w:rPr>
        <w:t>②企业的类型及其稳定性。如采矿企业因地质条件的变化通常要承担较大的风险。</w:t>
      </w:r>
    </w:p>
    <w:p>
      <w:pPr>
        <w:rPr>
          <w:rFonts w:ascii="黑体" w:hAnsi="黑体" w:eastAsia="黑体" w:cs="黑体"/>
          <w:sz w:val="28"/>
          <w:szCs w:val="28"/>
        </w:rPr>
      </w:pPr>
      <w:r>
        <w:rPr>
          <w:rFonts w:hint="eastAsia" w:ascii="黑体" w:hAnsi="黑体" w:eastAsia="黑体" w:cs="黑体"/>
          <w:sz w:val="28"/>
          <w:szCs w:val="28"/>
        </w:rPr>
        <w:t>③企业的厂房和设备的类型。如有些建筑物和设备有较明确的经济寿命和转卖价值，有的经济寿命不明确，也无多大转卖价值。这时对前一类</w:t>
      </w:r>
      <w:r>
        <w:fldChar w:fldCharType="begin"/>
      </w:r>
      <w:r>
        <w:instrText xml:space="preserve"> HYPERLINK "https://baike.so.com/doc/6696258-6910169.html" \t "https://baike.so.com/doc/_blank" </w:instrText>
      </w:r>
      <w:r>
        <w:fldChar w:fldCharType="separate"/>
      </w:r>
      <w:r>
        <w:rPr>
          <w:rStyle w:val="11"/>
          <w:rFonts w:hint="eastAsia" w:ascii="黑体" w:hAnsi="黑体" w:eastAsia="黑体" w:cs="黑体"/>
          <w:sz w:val="28"/>
          <w:szCs w:val="28"/>
        </w:rPr>
        <w:t>企业投资</w:t>
      </w:r>
      <w:r>
        <w:fldChar w:fldCharType="end"/>
      </w:r>
      <w:r>
        <w:rPr>
          <w:rFonts w:hint="eastAsia" w:ascii="黑体" w:hAnsi="黑体" w:eastAsia="黑体" w:cs="黑体"/>
          <w:sz w:val="28"/>
          <w:szCs w:val="28"/>
        </w:rPr>
        <w:t>的风险就小于后一类企业。</w:t>
      </w:r>
    </w:p>
    <w:p>
      <w:pPr>
        <w:rPr>
          <w:rFonts w:ascii="黑体" w:hAnsi="黑体" w:eastAsia="黑体" w:cs="黑体"/>
          <w:sz w:val="28"/>
          <w:szCs w:val="28"/>
        </w:rPr>
      </w:pPr>
      <w:r>
        <w:rPr>
          <w:rFonts w:hint="eastAsia" w:ascii="黑体" w:hAnsi="黑体" w:eastAsia="黑体" w:cs="黑体"/>
          <w:sz w:val="28"/>
          <w:szCs w:val="28"/>
        </w:rPr>
        <w:t>④分析阶段的长短。如</w:t>
      </w:r>
      <w:r>
        <w:fldChar w:fldCharType="begin"/>
      </w:r>
      <w:r>
        <w:instrText xml:space="preserve"> HYPERLINK "https://baike.so.com/doc/4746890-4962131.html" \t "https://baike.so.com/doc/_blank" </w:instrText>
      </w:r>
      <w:r>
        <w:fldChar w:fldCharType="separate"/>
      </w:r>
      <w:r>
        <w:rPr>
          <w:rStyle w:val="11"/>
          <w:rFonts w:hint="eastAsia" w:ascii="黑体" w:hAnsi="黑体" w:eastAsia="黑体" w:cs="黑体"/>
          <w:sz w:val="28"/>
          <w:szCs w:val="28"/>
        </w:rPr>
        <w:t>投资回收期</w:t>
      </w:r>
      <w:r>
        <w:fldChar w:fldCharType="end"/>
      </w:r>
      <w:r>
        <w:rPr>
          <w:rFonts w:hint="eastAsia" w:ascii="黑体" w:hAnsi="黑体" w:eastAsia="黑体" w:cs="黑体"/>
          <w:sz w:val="28"/>
          <w:szCs w:val="28"/>
        </w:rPr>
        <w:t>的延长将会增大投资的风险。</w:t>
      </w:r>
    </w:p>
    <w:p>
      <w:pPr>
        <w:rPr>
          <w:rFonts w:ascii="黑体" w:hAnsi="黑体" w:eastAsia="黑体" w:cs="黑体"/>
          <w:sz w:val="28"/>
          <w:szCs w:val="28"/>
        </w:rPr>
      </w:pPr>
      <w:r>
        <w:drawing>
          <wp:inline distT="0" distB="0" distL="0" distR="0">
            <wp:extent cx="2628900" cy="262890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9" cstate="print"/>
                    <a:srcRect/>
                    <a:stretch>
                      <a:fillRect/>
                    </a:stretch>
                  </pic:blipFill>
                  <pic:spPr>
                    <a:xfrm>
                      <a:off x="0" y="0"/>
                      <a:ext cx="2628900" cy="2628900"/>
                    </a:xfrm>
                    <a:prstGeom prst="rect">
                      <a:avLst/>
                    </a:prstGeom>
                  </pic:spPr>
                </pic:pic>
              </a:graphicData>
            </a:graphic>
          </wp:inline>
        </w:drawing>
      </w:r>
    </w:p>
    <w:p>
      <w:pPr>
        <w:rPr>
          <w:rFonts w:ascii="黑体" w:hAnsi="黑体" w:eastAsia="黑体" w:cs="黑体"/>
          <w:sz w:val="28"/>
          <w:szCs w:val="28"/>
        </w:rPr>
        <w:sectPr>
          <w:headerReference r:id="rId5" w:type="default"/>
          <w:pgSz w:w="11906" w:h="16838"/>
          <w:pgMar w:top="1440" w:right="1800" w:bottom="1440" w:left="1800" w:header="851" w:footer="992" w:gutter="0"/>
          <w:cols w:space="425" w:num="1"/>
          <w:docGrid w:type="lines" w:linePitch="312" w:charSpace="0"/>
        </w:sectPr>
      </w:pPr>
    </w:p>
    <w:p>
      <w:pPr>
        <w:rPr>
          <w:rFonts w:ascii="黑体" w:hAnsi="黑体" w:eastAsia="黑体" w:cs="黑体"/>
          <w:sz w:val="28"/>
          <w:szCs w:val="28"/>
        </w:rPr>
      </w:pPr>
    </w:p>
    <w:p>
      <w:r>
        <w:rPr>
          <w:rFonts w:hint="eastAsia"/>
        </w:rPr>
        <w:t xml:space="preserve"> </w:t>
      </w:r>
    </w:p>
    <w:p>
      <w:pPr>
        <w:rPr>
          <w:sz w:val="44"/>
          <w:szCs w:val="44"/>
        </w:rPr>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decimal"/>
      <w:suff w:val="nothing"/>
      <w:lvlText w:val="%1、"/>
      <w:lvlJc w:val="left"/>
    </w:lvl>
  </w:abstractNum>
  <w:abstractNum w:abstractNumId="1">
    <w:nsid w:val="00000002"/>
    <w:multiLevelType w:val="multilevel"/>
    <w:tmpl w:val="00000002"/>
    <w:lvl w:ilvl="0" w:tentative="0">
      <w:start w:val="1"/>
      <w:numFmt w:val="japaneseCounting"/>
      <w:lvlText w:val="第%1章"/>
      <w:lvlJc w:val="left"/>
      <w:pPr>
        <w:ind w:left="3252" w:hanging="1125"/>
      </w:pPr>
      <w:rPr>
        <w:rFonts w:hint="default"/>
      </w:rPr>
    </w:lvl>
    <w:lvl w:ilvl="1" w:tentative="0">
      <w:start w:val="1"/>
      <w:numFmt w:val="lowerLetter"/>
      <w:lvlText w:val="%2)"/>
      <w:lvlJc w:val="left"/>
      <w:pPr>
        <w:ind w:left="2967" w:hanging="420"/>
      </w:pPr>
    </w:lvl>
    <w:lvl w:ilvl="2" w:tentative="0">
      <w:start w:val="1"/>
      <w:numFmt w:val="lowerRoman"/>
      <w:lvlText w:val="%3."/>
      <w:lvlJc w:val="right"/>
      <w:pPr>
        <w:ind w:left="3387" w:hanging="420"/>
      </w:pPr>
    </w:lvl>
    <w:lvl w:ilvl="3" w:tentative="0">
      <w:start w:val="1"/>
      <w:numFmt w:val="decimal"/>
      <w:lvlText w:val="%4."/>
      <w:lvlJc w:val="left"/>
      <w:pPr>
        <w:ind w:left="3807" w:hanging="420"/>
      </w:pPr>
    </w:lvl>
    <w:lvl w:ilvl="4" w:tentative="0">
      <w:start w:val="1"/>
      <w:numFmt w:val="lowerLetter"/>
      <w:lvlText w:val="%5)"/>
      <w:lvlJc w:val="left"/>
      <w:pPr>
        <w:ind w:left="4227" w:hanging="420"/>
      </w:pPr>
    </w:lvl>
    <w:lvl w:ilvl="5" w:tentative="0">
      <w:start w:val="1"/>
      <w:numFmt w:val="lowerRoman"/>
      <w:lvlText w:val="%6."/>
      <w:lvlJc w:val="right"/>
      <w:pPr>
        <w:ind w:left="4647" w:hanging="420"/>
      </w:pPr>
    </w:lvl>
    <w:lvl w:ilvl="6" w:tentative="0">
      <w:start w:val="1"/>
      <w:numFmt w:val="decimal"/>
      <w:lvlText w:val="%7."/>
      <w:lvlJc w:val="left"/>
      <w:pPr>
        <w:ind w:left="5067" w:hanging="420"/>
      </w:pPr>
    </w:lvl>
    <w:lvl w:ilvl="7" w:tentative="0">
      <w:start w:val="1"/>
      <w:numFmt w:val="lowerLetter"/>
      <w:lvlText w:val="%8)"/>
      <w:lvlJc w:val="left"/>
      <w:pPr>
        <w:ind w:left="5487" w:hanging="420"/>
      </w:pPr>
    </w:lvl>
    <w:lvl w:ilvl="8" w:tentative="0">
      <w:start w:val="1"/>
      <w:numFmt w:val="lowerRoman"/>
      <w:lvlText w:val="%9."/>
      <w:lvlJc w:val="right"/>
      <w:pPr>
        <w:ind w:left="5907" w:hanging="420"/>
      </w:pPr>
    </w:lvl>
  </w:abstractNum>
  <w:abstractNum w:abstractNumId="2">
    <w:nsid w:val="00000003"/>
    <w:multiLevelType w:val="multilevel"/>
    <w:tmpl w:val="00000003"/>
    <w:lvl w:ilvl="0" w:tentative="0">
      <w:start w:val="1"/>
      <w:numFmt w:val="decimal"/>
      <w:lvlText w:val="%1."/>
      <w:lvlJc w:val="left"/>
      <w:pPr>
        <w:ind w:left="3725" w:hanging="360"/>
      </w:pPr>
      <w:rPr>
        <w:rFonts w:hint="default"/>
      </w:rPr>
    </w:lvl>
    <w:lvl w:ilvl="1" w:tentative="0">
      <w:start w:val="1"/>
      <w:numFmt w:val="lowerLetter"/>
      <w:lvlText w:val="%2)"/>
      <w:lvlJc w:val="left"/>
      <w:pPr>
        <w:ind w:left="4205" w:hanging="420"/>
      </w:pPr>
    </w:lvl>
    <w:lvl w:ilvl="2" w:tentative="0">
      <w:start w:val="1"/>
      <w:numFmt w:val="lowerRoman"/>
      <w:lvlText w:val="%3."/>
      <w:lvlJc w:val="right"/>
      <w:pPr>
        <w:ind w:left="4625" w:hanging="420"/>
      </w:pPr>
    </w:lvl>
    <w:lvl w:ilvl="3" w:tentative="0">
      <w:start w:val="1"/>
      <w:numFmt w:val="decimal"/>
      <w:lvlText w:val="%4."/>
      <w:lvlJc w:val="left"/>
      <w:pPr>
        <w:ind w:left="5045" w:hanging="420"/>
      </w:pPr>
    </w:lvl>
    <w:lvl w:ilvl="4" w:tentative="0">
      <w:start w:val="1"/>
      <w:numFmt w:val="lowerLetter"/>
      <w:lvlText w:val="%5)"/>
      <w:lvlJc w:val="left"/>
      <w:pPr>
        <w:ind w:left="5465" w:hanging="420"/>
      </w:pPr>
    </w:lvl>
    <w:lvl w:ilvl="5" w:tentative="0">
      <w:start w:val="1"/>
      <w:numFmt w:val="lowerRoman"/>
      <w:lvlText w:val="%6."/>
      <w:lvlJc w:val="right"/>
      <w:pPr>
        <w:ind w:left="5885" w:hanging="420"/>
      </w:pPr>
    </w:lvl>
    <w:lvl w:ilvl="6" w:tentative="0">
      <w:start w:val="1"/>
      <w:numFmt w:val="decimal"/>
      <w:lvlText w:val="%7."/>
      <w:lvlJc w:val="left"/>
      <w:pPr>
        <w:ind w:left="6305" w:hanging="420"/>
      </w:pPr>
    </w:lvl>
    <w:lvl w:ilvl="7" w:tentative="0">
      <w:start w:val="1"/>
      <w:numFmt w:val="lowerLetter"/>
      <w:lvlText w:val="%8)"/>
      <w:lvlJc w:val="left"/>
      <w:pPr>
        <w:ind w:left="6725" w:hanging="420"/>
      </w:pPr>
    </w:lvl>
    <w:lvl w:ilvl="8" w:tentative="0">
      <w:start w:val="1"/>
      <w:numFmt w:val="lowerRoman"/>
      <w:lvlText w:val="%9."/>
      <w:lvlJc w:val="right"/>
      <w:pPr>
        <w:ind w:left="7145" w:hanging="420"/>
      </w:pPr>
    </w:lvl>
  </w:abstractNum>
  <w:abstractNum w:abstractNumId="3">
    <w:nsid w:val="00000004"/>
    <w:multiLevelType w:val="multilevel"/>
    <w:tmpl w:val="00000004"/>
    <w:lvl w:ilvl="0" w:tentative="0">
      <w:start w:val="1"/>
      <w:numFmt w:val="decimal"/>
      <w:lvlText w:val="%1."/>
      <w:lvlJc w:val="left"/>
      <w:pPr>
        <w:ind w:left="3612" w:hanging="360"/>
      </w:pPr>
      <w:rPr>
        <w:rFonts w:hint="default"/>
      </w:rPr>
    </w:lvl>
    <w:lvl w:ilvl="1" w:tentative="0">
      <w:start w:val="1"/>
      <w:numFmt w:val="lowerLetter"/>
      <w:lvlText w:val="%2)"/>
      <w:lvlJc w:val="left"/>
      <w:pPr>
        <w:ind w:left="4092" w:hanging="420"/>
      </w:pPr>
    </w:lvl>
    <w:lvl w:ilvl="2" w:tentative="0">
      <w:start w:val="1"/>
      <w:numFmt w:val="lowerRoman"/>
      <w:lvlText w:val="%3."/>
      <w:lvlJc w:val="right"/>
      <w:pPr>
        <w:ind w:left="4512" w:hanging="420"/>
      </w:pPr>
    </w:lvl>
    <w:lvl w:ilvl="3" w:tentative="0">
      <w:start w:val="1"/>
      <w:numFmt w:val="decimal"/>
      <w:lvlText w:val="%4."/>
      <w:lvlJc w:val="left"/>
      <w:pPr>
        <w:ind w:left="4932" w:hanging="420"/>
      </w:pPr>
    </w:lvl>
    <w:lvl w:ilvl="4" w:tentative="0">
      <w:start w:val="1"/>
      <w:numFmt w:val="lowerLetter"/>
      <w:lvlText w:val="%5)"/>
      <w:lvlJc w:val="left"/>
      <w:pPr>
        <w:ind w:left="5352" w:hanging="420"/>
      </w:pPr>
    </w:lvl>
    <w:lvl w:ilvl="5" w:tentative="0">
      <w:start w:val="1"/>
      <w:numFmt w:val="lowerRoman"/>
      <w:lvlText w:val="%6."/>
      <w:lvlJc w:val="right"/>
      <w:pPr>
        <w:ind w:left="5772" w:hanging="420"/>
      </w:pPr>
    </w:lvl>
    <w:lvl w:ilvl="6" w:tentative="0">
      <w:start w:val="1"/>
      <w:numFmt w:val="decimal"/>
      <w:lvlText w:val="%7."/>
      <w:lvlJc w:val="left"/>
      <w:pPr>
        <w:ind w:left="6192" w:hanging="420"/>
      </w:pPr>
    </w:lvl>
    <w:lvl w:ilvl="7" w:tentative="0">
      <w:start w:val="1"/>
      <w:numFmt w:val="lowerLetter"/>
      <w:lvlText w:val="%8)"/>
      <w:lvlJc w:val="left"/>
      <w:pPr>
        <w:ind w:left="6612" w:hanging="420"/>
      </w:pPr>
    </w:lvl>
    <w:lvl w:ilvl="8" w:tentative="0">
      <w:start w:val="1"/>
      <w:numFmt w:val="lowerRoman"/>
      <w:lvlText w:val="%9."/>
      <w:lvlJc w:val="right"/>
      <w:pPr>
        <w:ind w:left="7032" w:hanging="420"/>
      </w:pPr>
    </w:lvl>
  </w:abstractNum>
  <w:abstractNum w:abstractNumId="4">
    <w:nsid w:val="00000005"/>
    <w:multiLevelType w:val="multilevel"/>
    <w:tmpl w:val="00000005"/>
    <w:lvl w:ilvl="0" w:tentative="0">
      <w:start w:val="1"/>
      <w:numFmt w:val="decimal"/>
      <w:lvlText w:val="%1."/>
      <w:lvlJc w:val="left"/>
      <w:pPr>
        <w:ind w:left="3725" w:hanging="360"/>
      </w:pPr>
      <w:rPr>
        <w:rFonts w:hint="default"/>
      </w:rPr>
    </w:lvl>
    <w:lvl w:ilvl="1" w:tentative="0">
      <w:start w:val="1"/>
      <w:numFmt w:val="lowerLetter"/>
      <w:lvlText w:val="%2)"/>
      <w:lvlJc w:val="left"/>
      <w:pPr>
        <w:ind w:left="4205" w:hanging="420"/>
      </w:pPr>
    </w:lvl>
    <w:lvl w:ilvl="2" w:tentative="0">
      <w:start w:val="1"/>
      <w:numFmt w:val="lowerRoman"/>
      <w:lvlText w:val="%3."/>
      <w:lvlJc w:val="right"/>
      <w:pPr>
        <w:ind w:left="4625" w:hanging="420"/>
      </w:pPr>
    </w:lvl>
    <w:lvl w:ilvl="3" w:tentative="0">
      <w:start w:val="1"/>
      <w:numFmt w:val="decimal"/>
      <w:lvlText w:val="%4."/>
      <w:lvlJc w:val="left"/>
      <w:pPr>
        <w:ind w:left="5045" w:hanging="420"/>
      </w:pPr>
    </w:lvl>
    <w:lvl w:ilvl="4" w:tentative="0">
      <w:start w:val="1"/>
      <w:numFmt w:val="lowerLetter"/>
      <w:lvlText w:val="%5)"/>
      <w:lvlJc w:val="left"/>
      <w:pPr>
        <w:ind w:left="5465" w:hanging="420"/>
      </w:pPr>
    </w:lvl>
    <w:lvl w:ilvl="5" w:tentative="0">
      <w:start w:val="1"/>
      <w:numFmt w:val="lowerRoman"/>
      <w:lvlText w:val="%6."/>
      <w:lvlJc w:val="right"/>
      <w:pPr>
        <w:ind w:left="5885" w:hanging="420"/>
      </w:pPr>
    </w:lvl>
    <w:lvl w:ilvl="6" w:tentative="0">
      <w:start w:val="1"/>
      <w:numFmt w:val="decimal"/>
      <w:lvlText w:val="%7."/>
      <w:lvlJc w:val="left"/>
      <w:pPr>
        <w:ind w:left="6305" w:hanging="420"/>
      </w:pPr>
    </w:lvl>
    <w:lvl w:ilvl="7" w:tentative="0">
      <w:start w:val="1"/>
      <w:numFmt w:val="lowerLetter"/>
      <w:lvlText w:val="%8)"/>
      <w:lvlJc w:val="left"/>
      <w:pPr>
        <w:ind w:left="6725" w:hanging="420"/>
      </w:pPr>
    </w:lvl>
    <w:lvl w:ilvl="8" w:tentative="0">
      <w:start w:val="1"/>
      <w:numFmt w:val="lowerRoman"/>
      <w:lvlText w:val="%9."/>
      <w:lvlJc w:val="right"/>
      <w:pPr>
        <w:ind w:left="7145" w:hanging="420"/>
      </w:pPr>
    </w:lvl>
  </w:abstractNum>
  <w:abstractNum w:abstractNumId="5">
    <w:nsid w:val="00000006"/>
    <w:multiLevelType w:val="multilevel"/>
    <w:tmpl w:val="00000006"/>
    <w:lvl w:ilvl="0" w:tentative="0">
      <w:start w:val="1"/>
      <w:numFmt w:val="decimal"/>
      <w:lvlText w:val="%1."/>
      <w:lvlJc w:val="left"/>
      <w:pPr>
        <w:ind w:left="3725" w:hanging="360"/>
      </w:pPr>
      <w:rPr>
        <w:rFonts w:hint="default"/>
      </w:rPr>
    </w:lvl>
    <w:lvl w:ilvl="1" w:tentative="0">
      <w:start w:val="1"/>
      <w:numFmt w:val="lowerLetter"/>
      <w:lvlText w:val="%2)"/>
      <w:lvlJc w:val="left"/>
      <w:pPr>
        <w:ind w:left="4205" w:hanging="420"/>
      </w:pPr>
    </w:lvl>
    <w:lvl w:ilvl="2" w:tentative="0">
      <w:start w:val="1"/>
      <w:numFmt w:val="lowerRoman"/>
      <w:lvlText w:val="%3."/>
      <w:lvlJc w:val="right"/>
      <w:pPr>
        <w:ind w:left="4625" w:hanging="420"/>
      </w:pPr>
    </w:lvl>
    <w:lvl w:ilvl="3" w:tentative="0">
      <w:start w:val="1"/>
      <w:numFmt w:val="decimal"/>
      <w:lvlText w:val="%4."/>
      <w:lvlJc w:val="left"/>
      <w:pPr>
        <w:ind w:left="5045" w:hanging="420"/>
      </w:pPr>
    </w:lvl>
    <w:lvl w:ilvl="4" w:tentative="0">
      <w:start w:val="1"/>
      <w:numFmt w:val="lowerLetter"/>
      <w:lvlText w:val="%5)"/>
      <w:lvlJc w:val="left"/>
      <w:pPr>
        <w:ind w:left="5465" w:hanging="420"/>
      </w:pPr>
    </w:lvl>
    <w:lvl w:ilvl="5" w:tentative="0">
      <w:start w:val="1"/>
      <w:numFmt w:val="lowerRoman"/>
      <w:lvlText w:val="%6."/>
      <w:lvlJc w:val="right"/>
      <w:pPr>
        <w:ind w:left="5885" w:hanging="420"/>
      </w:pPr>
    </w:lvl>
    <w:lvl w:ilvl="6" w:tentative="0">
      <w:start w:val="1"/>
      <w:numFmt w:val="decimal"/>
      <w:lvlText w:val="%7."/>
      <w:lvlJc w:val="left"/>
      <w:pPr>
        <w:ind w:left="6305" w:hanging="420"/>
      </w:pPr>
    </w:lvl>
    <w:lvl w:ilvl="7" w:tentative="0">
      <w:start w:val="1"/>
      <w:numFmt w:val="lowerLetter"/>
      <w:lvlText w:val="%8)"/>
      <w:lvlJc w:val="left"/>
      <w:pPr>
        <w:ind w:left="6725" w:hanging="420"/>
      </w:pPr>
    </w:lvl>
    <w:lvl w:ilvl="8" w:tentative="0">
      <w:start w:val="1"/>
      <w:numFmt w:val="lowerRoman"/>
      <w:lvlText w:val="%9."/>
      <w:lvlJc w:val="right"/>
      <w:pPr>
        <w:ind w:left="7145" w:hanging="420"/>
      </w:pPr>
    </w:lvl>
  </w:abstractNum>
  <w:abstractNum w:abstractNumId="6">
    <w:nsid w:val="00000007"/>
    <w:multiLevelType w:val="singleLevel"/>
    <w:tmpl w:val="00000007"/>
    <w:lvl w:ilvl="0" w:tentative="0">
      <w:start w:val="1"/>
      <w:numFmt w:val="decimal"/>
      <w:lvlText w:val="%1."/>
      <w:lvlJc w:val="left"/>
      <w:pPr>
        <w:tabs>
          <w:tab w:val="left" w:pos="312"/>
        </w:tabs>
      </w:pPr>
    </w:lvl>
  </w:abstractNum>
  <w:abstractNum w:abstractNumId="7">
    <w:nsid w:val="00000008"/>
    <w:multiLevelType w:val="multilevel"/>
    <w:tmpl w:val="00000008"/>
    <w:lvl w:ilvl="0" w:tentative="0">
      <w:start w:val="1"/>
      <w:numFmt w:val="decimal"/>
      <w:lvlText w:val="%1."/>
      <w:lvlJc w:val="left"/>
      <w:pPr>
        <w:ind w:left="3881" w:hanging="360"/>
      </w:pPr>
      <w:rPr>
        <w:rFonts w:hint="default"/>
      </w:rPr>
    </w:lvl>
    <w:lvl w:ilvl="1" w:tentative="0">
      <w:start w:val="1"/>
      <w:numFmt w:val="lowerLetter"/>
      <w:lvlText w:val="%2)"/>
      <w:lvlJc w:val="left"/>
      <w:pPr>
        <w:ind w:left="4361" w:hanging="420"/>
      </w:pPr>
    </w:lvl>
    <w:lvl w:ilvl="2" w:tentative="0">
      <w:start w:val="1"/>
      <w:numFmt w:val="lowerRoman"/>
      <w:lvlText w:val="%3."/>
      <w:lvlJc w:val="right"/>
      <w:pPr>
        <w:ind w:left="4781" w:hanging="420"/>
      </w:pPr>
    </w:lvl>
    <w:lvl w:ilvl="3" w:tentative="0">
      <w:start w:val="1"/>
      <w:numFmt w:val="decimal"/>
      <w:lvlText w:val="%4."/>
      <w:lvlJc w:val="left"/>
      <w:pPr>
        <w:ind w:left="5201" w:hanging="420"/>
      </w:pPr>
    </w:lvl>
    <w:lvl w:ilvl="4" w:tentative="0">
      <w:start w:val="1"/>
      <w:numFmt w:val="lowerLetter"/>
      <w:lvlText w:val="%5)"/>
      <w:lvlJc w:val="left"/>
      <w:pPr>
        <w:ind w:left="5621" w:hanging="420"/>
      </w:pPr>
    </w:lvl>
    <w:lvl w:ilvl="5" w:tentative="0">
      <w:start w:val="1"/>
      <w:numFmt w:val="lowerRoman"/>
      <w:lvlText w:val="%6."/>
      <w:lvlJc w:val="right"/>
      <w:pPr>
        <w:ind w:left="6041" w:hanging="420"/>
      </w:pPr>
    </w:lvl>
    <w:lvl w:ilvl="6" w:tentative="0">
      <w:start w:val="1"/>
      <w:numFmt w:val="decimal"/>
      <w:lvlText w:val="%7."/>
      <w:lvlJc w:val="left"/>
      <w:pPr>
        <w:ind w:left="6461" w:hanging="420"/>
      </w:pPr>
    </w:lvl>
    <w:lvl w:ilvl="7" w:tentative="0">
      <w:start w:val="1"/>
      <w:numFmt w:val="lowerLetter"/>
      <w:lvlText w:val="%8)"/>
      <w:lvlJc w:val="left"/>
      <w:pPr>
        <w:ind w:left="6881" w:hanging="420"/>
      </w:pPr>
    </w:lvl>
    <w:lvl w:ilvl="8" w:tentative="0">
      <w:start w:val="1"/>
      <w:numFmt w:val="lowerRoman"/>
      <w:lvlText w:val="%9."/>
      <w:lvlJc w:val="right"/>
      <w:pPr>
        <w:ind w:left="7301" w:hanging="420"/>
      </w:pPr>
    </w:lvl>
  </w:abstractNum>
  <w:num w:numId="1">
    <w:abstractNumId w:val="1"/>
  </w:num>
  <w:num w:numId="2">
    <w:abstractNumId w:val="2"/>
  </w:num>
  <w:num w:numId="3">
    <w:abstractNumId w:val="4"/>
  </w:num>
  <w:num w:numId="4">
    <w:abstractNumId w:val="5"/>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9D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10">
    <w:name w:val="Default Paragraph Font"/>
    <w:uiPriority w:val="1"/>
  </w:style>
  <w:style w:type="table" w:default="1" w:styleId="8">
    <w:name w:val="Normal Table"/>
    <w:uiPriority w:val="99"/>
    <w:tblPr>
      <w:tblCellMar>
        <w:top w:w="0" w:type="dxa"/>
        <w:left w:w="108" w:type="dxa"/>
        <w:bottom w:w="0" w:type="dxa"/>
        <w:right w:w="108" w:type="dxa"/>
      </w:tblCellMar>
    </w:tblPr>
  </w:style>
  <w:style w:type="paragraph" w:styleId="3">
    <w:name w:val="Balloon Text"/>
    <w:basedOn w:val="1"/>
    <w:link w:val="14"/>
    <w:qFormat/>
    <w:uiPriority w:val="99"/>
    <w:rPr>
      <w:sz w:val="18"/>
      <w:szCs w:val="18"/>
    </w:rPr>
  </w:style>
  <w:style w:type="paragraph" w:styleId="4">
    <w:name w:val="footer"/>
    <w:basedOn w:val="1"/>
    <w:link w:val="16"/>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qFormat/>
    <w:uiPriority w:val="99"/>
    <w:rPr>
      <w:rFonts w:ascii="Courier New" w:hAnsi="Courier New" w:cs="Courier New"/>
      <w:sz w:val="20"/>
      <w:szCs w:val="20"/>
    </w:rPr>
  </w:style>
  <w:style w:type="paragraph" w:styleId="7">
    <w:name w:val="Normal (Web)"/>
    <w:basedOn w:val="1"/>
    <w:uiPriority w:val="0"/>
    <w:rPr>
      <w:rFonts w:ascii="Times New Roman" w:hAnsi="Times New Roman" w:cs="Times New Roman"/>
      <w:sz w:val="24"/>
      <w:szCs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qFormat/>
    <w:uiPriority w:val="99"/>
    <w:rPr>
      <w:color w:val="0000FF"/>
      <w:u w:val="single"/>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qFormat/>
    <w:uiPriority w:val="0"/>
    <w:pPr>
      <w:ind w:left="200" w:leftChars="200"/>
    </w:pPr>
    <w:rPr>
      <w:rFonts w:ascii="Calibri" w:hAnsi="Calibri" w:eastAsia="宋体" w:cs="宋体"/>
      <w:lang w:val="en-US" w:eastAsia="zh-CN" w:bidi="ar-SA"/>
    </w:rPr>
  </w:style>
  <w:style w:type="character" w:customStyle="1" w:styleId="14">
    <w:name w:val="批注框文本 Char"/>
    <w:basedOn w:val="10"/>
    <w:link w:val="3"/>
    <w:qFormat/>
    <w:uiPriority w:val="99"/>
    <w:rPr>
      <w:sz w:val="18"/>
      <w:szCs w:val="18"/>
    </w:rPr>
  </w:style>
  <w:style w:type="character" w:customStyle="1" w:styleId="15">
    <w:name w:val="页眉 Char"/>
    <w:basedOn w:val="10"/>
    <w:link w:val="5"/>
    <w:qFormat/>
    <w:uiPriority w:val="99"/>
    <w:rPr>
      <w:sz w:val="18"/>
      <w:szCs w:val="18"/>
    </w:rPr>
  </w:style>
  <w:style w:type="character" w:customStyle="1" w:styleId="16">
    <w:name w:val="页脚 Char"/>
    <w:basedOn w:val="10"/>
    <w:link w:val="4"/>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HTML 预设格式 Char"/>
    <w:basedOn w:val="10"/>
    <w:link w:val="6"/>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A082FE-AF43-45CC-ABC6-85EFF75FAFDD}">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15</Pages>
  <Words>6093</Words>
  <Characters>6201</Characters>
  <Paragraphs>233</Paragraphs>
  <TotalTime>3</TotalTime>
  <ScaleCrop>false</ScaleCrop>
  <LinksUpToDate>false</LinksUpToDate>
  <CharactersWithSpaces>6334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2019-05-26T09:51:00Z</dcterms:created>
  <dc:creator>hp</dc:creator>
  <cp:lastModifiedBy>hsv</cp:lastModifiedBy>
  <dcterms:modified xsi:type="dcterms:W3CDTF">2020-06-18T11:52:27Z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